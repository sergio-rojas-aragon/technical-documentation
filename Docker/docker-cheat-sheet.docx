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44"/>
          <w:szCs w:val="44"/>
        </w:rPr>
        <w:jc w:val="left"/>
        <w:spacing w:before="22"/>
        <w:ind w:left="100"/>
      </w:pPr>
      <w:r>
        <w:rPr>
          <w:rFonts w:cs="Calibri" w:hAnsi="Calibri" w:eastAsia="Calibri" w:ascii="Calibri"/>
          <w:b/>
          <w:color w:val="4A94E6"/>
          <w:w w:val="130"/>
          <w:sz w:val="44"/>
          <w:szCs w:val="44"/>
        </w:rPr>
        <w:t>Do</w:t>
      </w:r>
      <w:r>
        <w:rPr>
          <w:rFonts w:cs="Calibri" w:hAnsi="Calibri" w:eastAsia="Calibri" w:ascii="Calibri"/>
          <w:b/>
          <w:color w:val="4A94E6"/>
          <w:spacing w:val="-2"/>
          <w:w w:val="130"/>
          <w:sz w:val="44"/>
          <w:szCs w:val="44"/>
        </w:rPr>
        <w:t>c</w:t>
      </w:r>
      <w:r>
        <w:rPr>
          <w:rFonts w:cs="Calibri" w:hAnsi="Calibri" w:eastAsia="Calibri" w:ascii="Calibri"/>
          <w:b/>
          <w:color w:val="4A94E6"/>
          <w:spacing w:val="-10"/>
          <w:w w:val="137"/>
          <w:sz w:val="44"/>
          <w:szCs w:val="44"/>
        </w:rPr>
        <w:t>k</w:t>
      </w:r>
      <w:r>
        <w:rPr>
          <w:rFonts w:cs="Calibri" w:hAnsi="Calibri" w:eastAsia="Calibri" w:ascii="Calibri"/>
          <w:b/>
          <w:color w:val="4A94E6"/>
          <w:spacing w:val="0"/>
          <w:w w:val="123"/>
          <w:sz w:val="44"/>
          <w:szCs w:val="44"/>
        </w:rPr>
        <w:t>er</w:t>
      </w:r>
      <w:r>
        <w:rPr>
          <w:rFonts w:cs="Calibri" w:hAnsi="Calibri" w:eastAsia="Calibri" w:ascii="Calibri"/>
          <w:color w:val="000000"/>
          <w:spacing w:val="0"/>
          <w:w w:val="100"/>
          <w:sz w:val="44"/>
          <w:szCs w:val="44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60"/>
        <w:ind w:left="100" w:right="-68"/>
      </w:pPr>
      <w:r>
        <w:rPr>
          <w:rFonts w:cs="Calibri" w:hAnsi="Calibri" w:eastAsia="Calibri" w:ascii="Calibri"/>
          <w:color w:val="4A94E6"/>
          <w:spacing w:val="0"/>
          <w:w w:val="128"/>
          <w:position w:val="-1"/>
          <w:sz w:val="32"/>
          <w:szCs w:val="32"/>
        </w:rPr>
        <w:t>Guia</w:t>
      </w:r>
      <w:r>
        <w:rPr>
          <w:rFonts w:cs="Calibri" w:hAnsi="Calibri" w:eastAsia="Calibri" w:ascii="Calibri"/>
          <w:color w:val="4A94E6"/>
          <w:spacing w:val="-8"/>
          <w:w w:val="128"/>
          <w:position w:val="-1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00"/>
          <w:position w:val="-1"/>
          <w:sz w:val="32"/>
          <w:szCs w:val="32"/>
        </w:rPr>
        <w:t>de</w:t>
      </w:r>
      <w:r>
        <w:rPr>
          <w:rFonts w:cs="Calibri" w:hAnsi="Calibri" w:eastAsia="Calibri" w:ascii="Calibri"/>
          <w:color w:val="4A94E6"/>
          <w:spacing w:val="0"/>
          <w:w w:val="100"/>
          <w:position w:val="-1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21"/>
          <w:w w:val="100"/>
          <w:position w:val="-1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31"/>
          <w:position w:val="-1"/>
          <w:sz w:val="32"/>
          <w:szCs w:val="32"/>
        </w:rPr>
        <w:t>a</w:t>
      </w:r>
      <w:r>
        <w:rPr>
          <w:rFonts w:cs="Calibri" w:hAnsi="Calibri" w:eastAsia="Calibri" w:ascii="Calibri"/>
          <w:color w:val="4A94E6"/>
          <w:spacing w:val="-6"/>
          <w:w w:val="131"/>
          <w:position w:val="-1"/>
          <w:sz w:val="32"/>
          <w:szCs w:val="32"/>
        </w:rPr>
        <w:t>t</w:t>
      </w:r>
      <w:r>
        <w:rPr>
          <w:rFonts w:cs="Calibri" w:hAnsi="Calibri" w:eastAsia="Calibri" w:ascii="Calibri"/>
          <w:color w:val="4A94E6"/>
          <w:spacing w:val="0"/>
          <w:w w:val="126"/>
          <w:position w:val="-1"/>
          <w:sz w:val="32"/>
          <w:szCs w:val="32"/>
        </w:rPr>
        <w:t>ajos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right="-34"/>
      </w:pPr>
      <w:r>
        <w:pict>
          <v:shape type="#_x0000_t75" style="position:absolute;margin-left:242.563pt;margin-top:1.3045pt;width:126.887pt;height:26.9636pt;mso-position-horizontal-relative:page;mso-position-vertical-relative:paragraph;z-index:-836">
            <v:imagedata o:title="" r:id="rId5"/>
          </v:shape>
        </w:pict>
      </w:r>
      <w:r>
        <w:rPr>
          <w:rFonts w:cs="Arial" w:hAnsi="Arial" w:eastAsia="Arial" w:ascii="Arial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ssssssssssssssssssssssss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sssssssssssssssssss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right="226"/>
        <w:sectPr>
          <w:pgMar w:footer="870" w:header="0" w:top="700" w:bottom="280" w:left="1340" w:right="1340"/>
          <w:footerReference w:type="default" r:id="rId4"/>
          <w:pgSz w:w="12240" w:h="15840"/>
          <w:cols w:num="3" w:equalWidth="off">
            <w:col w:w="2441" w:space="1135"/>
            <w:col w:w="2401" w:space="2323"/>
            <w:col w:w="1260"/>
          </w:cols>
        </w:sectPr>
      </w:pPr>
      <w:r>
        <w:pict>
          <v:group style="position:absolute;margin-left:481.724pt;margin-top:-4.38391pt;width:58.2761pt;height:37.7918pt;mso-position-horizontal-relative:page;mso-position-vertical-relative:paragraph;z-index:-835" coordorigin="9634,-88" coordsize="1166,756">
            <v:shape type="#_x0000_t75" style="position:absolute;left:9746;top:-88;width:1054;height:756">
              <v:imagedata o:title="" r:id="rId6"/>
            </v:shape>
            <v:shape style="position:absolute;left:9639;top:208;width:1000;height:0" coordorigin="9639,208" coordsize="1000,0" path="m9639,208l10639,208e" filled="f" stroked="t" strokeweight="0.5pt" strokecolor="#000000">
              <v:path arrowok="t"/>
            </v:shape>
            <v:shape style="position:absolute;left:9639;top:448;width:1000;height:0" coordorigin="9639,448" coordsize="1000,0" path="m9639,448l10639,448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700" w:bottom="280" w:left="1340" w:right="13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"/>
        <w:ind w:left="100"/>
      </w:pPr>
      <w:r>
        <w:pict>
          <v:group style="position:absolute;margin-left:36.5503pt;margin-top:85.5pt;width:542.194pt;height:0pt;mso-position-horizontal-relative:page;mso-position-vertical-relative:page;z-index:-811" coordorigin="731,1710" coordsize="10844,0">
            <v:shape style="position:absolute;left:731;top:1710;width:10844;height:0" coordorigin="731,1710" coordsize="10844,0" path="m731,1710l11575,1710e" filled="f" stroked="t" strokeweight="1pt" strokecolor="#56C1F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4A94E6"/>
          <w:spacing w:val="-9"/>
          <w:w w:val="129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0"/>
          <w:w w:val="129"/>
          <w:sz w:val="32"/>
          <w:szCs w:val="32"/>
        </w:rPr>
        <w:t>om</w:t>
      </w:r>
      <w:r>
        <w:rPr>
          <w:rFonts w:cs="Calibri" w:hAnsi="Calibri" w:eastAsia="Calibri" w:ascii="Calibri"/>
          <w:color w:val="4A94E6"/>
          <w:spacing w:val="1"/>
          <w:w w:val="129"/>
          <w:sz w:val="32"/>
          <w:szCs w:val="32"/>
        </w:rPr>
        <w:t>m</w:t>
      </w:r>
      <w:r>
        <w:rPr>
          <w:rFonts w:cs="Calibri" w:hAnsi="Calibri" w:eastAsia="Calibri" w:ascii="Calibri"/>
          <w:color w:val="4A94E6"/>
          <w:spacing w:val="0"/>
          <w:w w:val="129"/>
          <w:sz w:val="32"/>
          <w:szCs w:val="32"/>
        </w:rPr>
        <w:t>a</w:t>
      </w:r>
      <w:r>
        <w:rPr>
          <w:rFonts w:cs="Calibri" w:hAnsi="Calibri" w:eastAsia="Calibri" w:ascii="Calibri"/>
          <w:color w:val="4A94E6"/>
          <w:spacing w:val="1"/>
          <w:w w:val="129"/>
          <w:sz w:val="32"/>
          <w:szCs w:val="32"/>
        </w:rPr>
        <w:t>n</w:t>
      </w:r>
      <w:r>
        <w:rPr>
          <w:rFonts w:cs="Calibri" w:hAnsi="Calibri" w:eastAsia="Calibri" w:ascii="Calibri"/>
          <w:color w:val="4A94E6"/>
          <w:spacing w:val="0"/>
          <w:w w:val="129"/>
          <w:sz w:val="32"/>
          <w:szCs w:val="32"/>
        </w:rPr>
        <w:t>dos</w:t>
      </w:r>
      <w:r>
        <w:rPr>
          <w:rFonts w:cs="Calibri" w:hAnsi="Calibri" w:eastAsia="Calibri" w:ascii="Calibri"/>
          <w:color w:val="4A94E6"/>
          <w:spacing w:val="-6"/>
          <w:w w:val="129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33"/>
          <w:sz w:val="32"/>
          <w:szCs w:val="32"/>
        </w:rPr>
        <w:t>Bási</w:t>
      </w:r>
      <w:r>
        <w:rPr>
          <w:rFonts w:cs="Calibri" w:hAnsi="Calibri" w:eastAsia="Calibri" w:ascii="Calibri"/>
          <w:color w:val="4A94E6"/>
          <w:spacing w:val="-3"/>
          <w:w w:val="133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0"/>
          <w:w w:val="121"/>
          <w:sz w:val="32"/>
          <w:szCs w:val="32"/>
        </w:rPr>
        <w:t>os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/>
        <w:ind w:left="100"/>
      </w:pPr>
      <w:r>
        <w:pict>
          <v:group style="position:absolute;margin-left:72pt;margin-top:11.9899pt;width:222.29pt;height:40.0816pt;mso-position-horizontal-relative:page;mso-position-vertical-relative:paragraph;z-index:-828" coordorigin="1440,240" coordsize="4446,802">
            <v:shape style="position:absolute;left:1440;top:240;width:4446;height:802" coordorigin="1440,240" coordsize="4446,802" path="m1440,1041l5886,1041,5886,240,1440,240,1440,1041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9"/>
          <w:sz w:val="20"/>
          <w:szCs w:val="20"/>
        </w:rPr>
        <w:t>Desca</w:t>
      </w:r>
      <w:r>
        <w:rPr>
          <w:rFonts w:cs="Arial" w:hAnsi="Arial" w:eastAsia="Arial" w:ascii="Arial"/>
          <w:spacing w:val="-6"/>
          <w:w w:val="99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gar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una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180" w:right="210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pull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IMAGE_NAME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pull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IMAGE_NAME:TAG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pull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postgres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pull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postgres:15.1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4"/>
        <w:ind w:left="100" w:right="637"/>
      </w:pPr>
      <w:r>
        <w:pict>
          <v:group style="position:absolute;margin-left:71.5pt;margin-top:22.2899pt;width:223.29pt;height:41.1641pt;mso-position-horizontal-relative:page;mso-position-vertical-relative:paragraph;z-index:-834" coordorigin="1430,446" coordsize="4466,823">
            <v:shape style="position:absolute;left:1440;top:1018;width:259;height:241" coordorigin="1440,1018" coordsize="259,241" path="m1440,1018l1440,1259,1699,1259,1699,1018,1440,1018xe" filled="t" fillcolor="#4A94E6" stroked="f">
              <v:path arrowok="t"/>
              <v:fill/>
            </v:shape>
            <v:shape style="position:absolute;left:1440;top:456;width:4446;height:514" coordorigin="1440,456" coordsize="4446,514" path="m1440,970l5886,970,5886,456,1440,456,1440,970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contenedor: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en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puerto</w:t>
      </w:r>
      <w:r>
        <w:rPr>
          <w:rFonts w:cs="Arial" w:hAnsi="Arial" w:eastAsia="Arial" w:ascii="Arial"/>
          <w:color w:val="5E5E5E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80,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en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8"/>
          <w:szCs w:val="18"/>
        </w:rPr>
        <w:t>backg</w:t>
      </w:r>
      <w:r>
        <w:rPr>
          <w:rFonts w:cs="Arial" w:hAnsi="Arial" w:eastAsia="Arial" w:ascii="Arial"/>
          <w:color w:val="5E5E5E"/>
          <w:spacing w:val="-3"/>
          <w:w w:val="103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ound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8"/>
          <w:szCs w:val="18"/>
        </w:rPr>
        <w:t>con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8"/>
          <w:szCs w:val="18"/>
        </w:rPr>
        <w:t>la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imagen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5"/>
          <w:sz w:val="18"/>
          <w:szCs w:val="18"/>
        </w:rPr>
        <w:t>“getting-started”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74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run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IMAGE_NAME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0"/>
          <w:szCs w:val="10"/>
        </w:rPr>
        <w:jc w:val="left"/>
        <w:spacing w:before="1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run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-d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-p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80:80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0"/>
          <w:szCs w:val="10"/>
        </w:rPr>
        <w:t>docker/getting-started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0"/>
          <w:szCs w:val="1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1"/>
        <w:ind w:left="100" w:right="-34"/>
      </w:pPr>
      <w:r>
        <w:pict>
          <v:group style="position:absolute;margin-left:72pt;margin-top:23.8399pt;width:40.4pt;height:12.0501pt;mso-position-horizontal-relative:page;mso-position-vertical-relative:paragraph;z-index:-833" coordorigin="1440,477" coordsize="808,241">
            <v:shape style="position:absolute;left:1440;top:477;width:808;height:241" coordorigin="1440,477" coordsize="808,241" path="m1440,477l1440,718,2248,718,2248,477,1440,477xe" filled="t" fillcolor="#00A1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color w:val="FEFFFE"/>
          <w:spacing w:val="0"/>
          <w:w w:val="100"/>
          <w:sz w:val="20"/>
          <w:szCs w:val="20"/>
        </w:rPr>
        <w:t>-d</w:t>
      </w:r>
      <w:r>
        <w:rPr>
          <w:rFonts w:cs="Arial" w:hAnsi="Arial" w:eastAsia="Arial" w:ascii="Arial"/>
          <w:b/>
          <w:color w:val="FEFFFE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Cor</w:t>
      </w:r>
      <w:r>
        <w:rPr>
          <w:rFonts w:cs="Arial" w:hAnsi="Arial" w:eastAsia="Arial" w:ascii="Arial"/>
          <w:b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b/>
          <w:color w:val="000000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imagen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desenlazada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color w:val="5E5E5E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20"/>
          <w:szCs w:val="20"/>
        </w:rPr>
        <w:t>consola</w:t>
      </w:r>
      <w:r>
        <w:rPr>
          <w:rFonts w:cs="Arial" w:hAnsi="Arial" w:eastAsia="Arial" w:ascii="Arial"/>
          <w:color w:val="5E5E5E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20"/>
          <w:szCs w:val="20"/>
        </w:rPr>
        <w:t>donde</w:t>
      </w:r>
      <w:r>
        <w:rPr>
          <w:rFonts w:cs="Arial" w:hAnsi="Arial" w:eastAsia="Arial" w:ascii="Arial"/>
          <w:color w:val="5E5E5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20"/>
          <w:szCs w:val="20"/>
        </w:rPr>
        <w:t>se</w:t>
      </w:r>
      <w:r>
        <w:rPr>
          <w:rFonts w:cs="Arial" w:hAnsi="Arial" w:eastAsia="Arial" w:ascii="Arial"/>
          <w:color w:val="5E5E5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20"/>
          <w:szCs w:val="20"/>
        </w:rPr>
        <w:t>ejecutó</w:t>
      </w:r>
      <w:r>
        <w:rPr>
          <w:rFonts w:cs="Arial" w:hAnsi="Arial" w:eastAsia="Arial" w:ascii="Arial"/>
          <w:color w:val="5E5E5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20"/>
          <w:szCs w:val="20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20"/>
          <w:szCs w:val="20"/>
        </w:rPr>
        <w:t>comando.</w:t>
      </w:r>
      <w:r>
        <w:rPr>
          <w:rFonts w:cs="Arial" w:hAnsi="Arial" w:eastAsia="Arial" w:ascii="Arial"/>
          <w:color w:val="5E5E5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6" w:lineRule="exact" w:line="220"/>
        <w:ind w:left="100" w:right="564"/>
      </w:pPr>
      <w:r>
        <w:pict>
          <v:group style="position:absolute;margin-left:72pt;margin-top:22.8pt;width:103.16pt;height:12.05pt;mso-position-horizontal-relative:page;mso-position-vertical-relative:paragraph;z-index:-832" coordorigin="1440,456" coordsize="2063,241">
            <v:shape style="position:absolute;left:1440;top:456;width:2063;height:241" coordorigin="1440,456" coordsize="2063,241" path="m1440,456l1440,697,3503,697,3503,456,1440,456xe" filled="t" fillcolor="#00A1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0"/>
          <w:szCs w:val="20"/>
        </w:rPr>
        <w:t>-p</w:t>
      </w:r>
      <w:r>
        <w:rPr>
          <w:rFonts w:cs="Arial" w:hAnsi="Arial" w:eastAsia="Arial" w:ascii="Arial"/>
          <w:color w:val="FEFFFE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0"/>
          <w:szCs w:val="20"/>
        </w:rPr>
        <w:t>80:80</w:t>
      </w:r>
      <w:r>
        <w:rPr>
          <w:rFonts w:cs="Arial" w:hAnsi="Arial" w:eastAsia="Arial" w:ascii="Arial"/>
          <w:color w:val="FEFFF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Mapea</w:t>
      </w:r>
      <w:r>
        <w:rPr>
          <w:rFonts w:cs="Arial" w:hAnsi="Arial" w:eastAsia="Arial" w:ascii="Arial"/>
          <w:b/>
          <w:color w:val="000000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b/>
          <w:color w:val="000000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puerto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80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nuestra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computadora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8"/>
          <w:szCs w:val="18"/>
        </w:rPr>
        <w:t>con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8"/>
          <w:szCs w:val="18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puerto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80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del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contenedo</w:t>
      </w:r>
      <w:r>
        <w:rPr>
          <w:rFonts w:cs="Arial" w:hAnsi="Arial" w:eastAsia="Arial" w:ascii="Arial"/>
          <w:color w:val="5E5E5E"/>
          <w:spacing w:val="-17"/>
          <w:w w:val="102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color w:val="5E5E5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0"/>
      </w:pPr>
      <w:r>
        <w:rPr>
          <w:rFonts w:cs="Arial" w:hAnsi="Arial" w:eastAsia="Arial" w:ascii="Arial"/>
          <w:color w:val="FEFFFE"/>
          <w:w w:val="103"/>
          <w:sz w:val="20"/>
          <w:szCs w:val="20"/>
        </w:rPr>
        <w:t>docker/getting-started</w:t>
      </w:r>
      <w:r>
        <w:rPr>
          <w:rFonts w:cs="Arial" w:hAnsi="Arial" w:eastAsia="Arial" w:ascii="Arial"/>
          <w:color w:val="FEFFF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w w:val="100"/>
          <w:sz w:val="20"/>
          <w:szCs w:val="20"/>
        </w:rPr>
        <w:t>imagen</w:t>
      </w:r>
      <w:r>
        <w:rPr>
          <w:rFonts w:cs="Arial" w:hAnsi="Arial" w:eastAsia="Arial" w:ascii="Arial"/>
          <w:b/>
          <w:color w:val="00000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w w:val="99"/>
          <w:sz w:val="20"/>
          <w:szCs w:val="20"/>
        </w:rPr>
        <w:t>usar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 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color w:val="4A94E6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color w:val="4A94E6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color w:val="4A94E6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color w:val="4A94E6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4A94E6"/>
          <w:spacing w:val="0"/>
          <w:w w:val="100"/>
          <w:sz w:val="24"/>
          <w:szCs w:val="24"/>
        </w:rPr>
        <w:t>Tip: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/>
        <w:ind w:left="100"/>
      </w:pPr>
      <w:r>
        <w:pict>
          <v:group style="position:absolute;margin-left:72pt;margin-top:12.3898pt;width:222.29pt;height:23.8072pt;mso-position-horizontal-relative:page;mso-position-vertical-relative:paragraph;z-index:-827" coordorigin="1440,248" coordsize="4446,476">
            <v:shape style="position:absolute;left:1440;top:248;width:4446;height:476" coordorigin="1440,248" coordsize="4446,476" path="m1440,724l5886,724,5886,248,1440,248,1440,724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9"/>
          <w:sz w:val="20"/>
          <w:szCs w:val="20"/>
        </w:rPr>
        <w:t>Puedes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2"/>
          <w:sz w:val="20"/>
          <w:szCs w:val="20"/>
        </w:rPr>
        <w:t>combinar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banderas: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2"/>
          <w:szCs w:val="12"/>
        </w:rPr>
        <w:jc w:val="left"/>
        <w:spacing w:before="87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run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-dp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80:80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2"/>
          <w:szCs w:val="12"/>
        </w:rPr>
        <w:t>docker/getting-started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2"/>
          <w:szCs w:val="12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run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-dp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80:80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docker/getting-started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0"/>
      </w:pPr>
      <w:r>
        <w:pict>
          <v:group style="position:absolute;margin-left:72pt;margin-top:9.43195pt;width:222.29pt;height:15.4303pt;mso-position-horizontal-relative:page;mso-position-vertical-relative:paragraph;z-index:-826" coordorigin="1440,189" coordsize="4446,309">
            <v:shape style="position:absolute;left:1440;top:189;width:4446;height:309" coordorigin="1440,189" coordsize="4446,309" path="m1440,497l5886,497,5886,189,1440,189,1440,497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E5E5E"/>
          <w:sz w:val="16"/>
          <w:szCs w:val="16"/>
        </w:rPr>
        <w:t>Obtener</w:t>
      </w:r>
      <w:r>
        <w:rPr>
          <w:rFonts w:cs="Arial" w:hAnsi="Arial" w:eastAsia="Arial" w:ascii="Arial"/>
          <w:color w:val="5E5E5E"/>
          <w:sz w:val="16"/>
          <w:szCs w:val="16"/>
        </w:rPr>
        <w:t> </w:t>
      </w:r>
      <w:r>
        <w:rPr>
          <w:rFonts w:cs="Arial" w:hAnsi="Arial" w:eastAsia="Arial" w:ascii="Arial"/>
          <w:color w:val="5E5E5E"/>
          <w:w w:val="99"/>
          <w:sz w:val="16"/>
          <w:szCs w:val="16"/>
        </w:rPr>
        <w:t>ayuda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un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w w:val="102"/>
          <w:sz w:val="16"/>
          <w:szCs w:val="16"/>
        </w:rPr>
        <w:t>comando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6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&lt;comando&gt;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--help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pict>
          <v:group style="position:absolute;margin-left:72pt;margin-top:11.7898pt;width:222.29pt;height:16.1316pt;mso-position-horizontal-relative:page;mso-position-vertical-relative:paragraph;z-index:-825" coordorigin="1440,236" coordsize="4446,323">
            <v:shape style="position:absolute;left:1440;top:236;width:4446;height:323" coordorigin="1440,236" coordsize="4446,323" path="m1440,558l5886,558,5886,236,1440,236,1440,55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9"/>
          <w:sz w:val="20"/>
          <w:szCs w:val="20"/>
        </w:rPr>
        <w:t>Asignar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un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2"/>
          <w:sz w:val="20"/>
          <w:szCs w:val="20"/>
        </w:rPr>
        <w:t>nomb</w:t>
      </w:r>
      <w:r>
        <w:rPr>
          <w:rFonts w:cs="Arial" w:hAnsi="Arial" w:eastAsia="Arial" w:ascii="Arial"/>
          <w:spacing w:val="-4"/>
          <w:w w:val="102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6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contenedor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0"/>
          <w:szCs w:val="10"/>
        </w:rPr>
        <w:jc w:val="left"/>
        <w:spacing w:before="87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run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--name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myName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0"/>
          <w:szCs w:val="10"/>
        </w:rPr>
        <w:t>docker/getting-started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0"/>
          <w:szCs w:val="1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00" w:right="290"/>
      </w:pPr>
      <w:r>
        <w:pict>
          <v:group style="position:absolute;margin-left:72pt;margin-top:23.7898pt;width:222.29pt;height:24.1883pt;mso-position-horizontal-relative:page;mso-position-vertical-relative:paragraph;z-index:-824" coordorigin="1440,476" coordsize="4446,484">
            <v:shape style="position:absolute;left:1440;top:476;width:4446;height:484" coordorigin="1440,476" coordsize="4446,484" path="m1440,960l5886,960,5886,476,1440,476,1440,960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Mostrar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listado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todos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2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corriendo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equipo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77"/>
        <w:ind w:left="180" w:right="2688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ls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pict>
          <v:group style="position:absolute;margin-left:72pt;margin-top:11.7899pt;width:222.29pt;height:23.9852pt;mso-position-horizontal-relative:page;mso-position-vertical-relative:paragraph;z-index:-823" coordorigin="1440,236" coordsize="4446,480">
            <v:shape style="position:absolute;left:1440;top:236;width:4446;height:480" coordorigin="1440,236" coordsize="4446,480" path="m1440,716l5886,716,5886,236,1440,236,1440,71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102"/>
          <w:sz w:val="20"/>
          <w:szCs w:val="20"/>
        </w:rPr>
        <w:t>Mostrar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4"/>
          <w:sz w:val="20"/>
          <w:szCs w:val="20"/>
        </w:rPr>
        <w:t>todos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los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2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2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equipo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180" w:right="243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ls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-a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-a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pict>
          <v:group style="position:absolute;margin-left:72pt;margin-top:11.7898pt;width:222.29pt;height:23.4806pt;mso-position-horizontal-relative:page;mso-position-vertical-relative:paragraph;z-index:-822" coordorigin="1440,236" coordsize="4446,470">
            <v:shape style="position:absolute;left:1440;top:236;width:4446;height:470" coordorigin="1440,236" coordsize="4446,470" path="m1440,705l5886,705,5886,236,1440,236,1440,705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8"/>
          <w:sz w:val="20"/>
          <w:szCs w:val="20"/>
        </w:rPr>
        <w:t>Detener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un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2"/>
          <w:sz w:val="20"/>
          <w:szCs w:val="20"/>
        </w:rPr>
        <w:t>contenedor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y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eliminarlo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stop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&lt;container-id&gt;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rm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&lt;container-id&gt;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pict>
          <v:group style="position:absolute;margin-left:72pt;margin-top:11.7899pt;width:222.29pt;height:16.854pt;mso-position-horizontal-relative:page;mso-position-vertical-relative:paragraph;z-index:-821" coordorigin="1440,236" coordsize="4446,337">
            <v:shape style="position:absolute;left:1440;top:236;width:4446;height:337" coordorigin="1440,236" coordsize="4446,337" path="m1440,573l5886,573,5886,236,1440,236,1440,573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20"/>
          <w:szCs w:val="20"/>
        </w:rPr>
        <w:t>Iniciar</w:t>
      </w:r>
      <w:r>
        <w:rPr>
          <w:rFonts w:cs="Arial" w:hAnsi="Arial" w:eastAsia="Arial" w:ascii="Arial"/>
          <w:sz w:val="20"/>
          <w:szCs w:val="20"/>
        </w:rPr>
        <w:t> </w:t>
      </w:r>
      <w:r>
        <w:rPr>
          <w:rFonts w:cs="Arial" w:hAnsi="Arial" w:eastAsia="Arial" w:ascii="Arial"/>
          <w:sz w:val="20"/>
          <w:szCs w:val="20"/>
        </w:rPr>
        <w:t>un</w:t>
      </w:r>
      <w:r>
        <w:rPr>
          <w:rFonts w:cs="Arial" w:hAnsi="Arial" w:eastAsia="Arial" w:ascii="Arial"/>
          <w:sz w:val="20"/>
          <w:szCs w:val="20"/>
        </w:rPr>
        <w:t> </w:t>
      </w:r>
      <w:r>
        <w:rPr>
          <w:rFonts w:cs="Arial" w:hAnsi="Arial" w:eastAsia="Arial" w:ascii="Arial"/>
          <w:w w:val="102"/>
          <w:sz w:val="20"/>
          <w:szCs w:val="20"/>
        </w:rPr>
        <w:t>contenedor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4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4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eviamente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4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4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start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&lt;container-id&gt;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color w:val="4A94E6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color w:val="4A94E6"/>
          <w:spacing w:val="-4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color w:val="4A94E6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color w:val="4A94E6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4A94E6"/>
          <w:spacing w:val="0"/>
          <w:w w:val="100"/>
          <w:sz w:val="24"/>
          <w:szCs w:val="24"/>
        </w:rPr>
        <w:t>Tip: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 w:lineRule="auto" w:line="250"/>
        <w:ind w:left="100" w:right="20"/>
      </w:pPr>
      <w:r>
        <w:pict>
          <v:group style="position:absolute;margin-left:72pt;margin-top:24.3898pt;width:222.29pt;height:19.714pt;mso-position-horizontal-relative:page;mso-position-vertical-relative:paragraph;z-index:-820" coordorigin="1440,488" coordsize="4446,394">
            <v:shape style="position:absolute;left:1440;top:488;width:4446;height:394" coordorigin="1440,488" coordsize="4446,394" path="m1440,882l5886,882,5886,488,1440,488,1440,882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Detener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(o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varios)</w:t>
      </w:r>
      <w:r>
        <w:rPr>
          <w:rFonts w:cs="Arial" w:hAnsi="Arial" w:eastAsia="Arial" w:ascii="Arial"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emoverlos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forma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forzada.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77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rm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-f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&lt;container-id&gt;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o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&lt;ID1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ID2…&gt;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0"/>
      </w:pP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Containe</w:t>
      </w:r>
      <w:r>
        <w:rPr>
          <w:rFonts w:cs="Arial" w:hAnsi="Arial" w:eastAsia="Arial" w:ascii="Arial"/>
          <w:b/>
          <w:spacing w:val="-9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-id: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Puede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ser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los</w:t>
      </w:r>
      <w:r>
        <w:rPr>
          <w:rFonts w:cs="Arial" w:hAnsi="Arial" w:eastAsia="Arial" w:ascii="Arial"/>
          <w:b/>
          <w:spacing w:val="-7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prime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3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dígitos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pict>
          <v:group style="position:absolute;margin-left:72pt;margin-top:11.7899pt;width:222.29pt;height:19.714pt;mso-position-horizontal-relative:page;mso-position-vertical-relative:paragraph;z-index:-819" coordorigin="1440,236" coordsize="4446,394">
            <v:shape style="position:absolute;left:1440;top:236;width:4446;height:394" coordorigin="1440,236" coordsize="4446,394" path="m1440,630l5886,630,5886,236,1440,236,1440,630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101"/>
          <w:sz w:val="20"/>
          <w:szCs w:val="20"/>
        </w:rPr>
        <w:t>Autenticarte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8"/>
          <w:sz w:val="20"/>
          <w:szCs w:val="20"/>
        </w:rPr>
        <w:t>en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A1FF"/>
          <w:w w:val="103"/>
          <w:sz w:val="20"/>
          <w:szCs w:val="20"/>
        </w:rPr>
      </w:r>
      <w:r>
        <w:rPr>
          <w:rFonts w:cs="Arial" w:hAnsi="Arial" w:eastAsia="Arial" w:ascii="Arial"/>
          <w:color w:val="00A1FF"/>
          <w:w w:val="103"/>
          <w:sz w:val="20"/>
          <w:szCs w:val="20"/>
          <w:u w:val="single" w:color="00A1FF"/>
        </w:rPr>
        <w:t>docke</w:t>
      </w:r>
      <w:r>
        <w:rPr>
          <w:rFonts w:cs="Arial" w:hAnsi="Arial" w:eastAsia="Arial" w:ascii="Arial"/>
          <w:color w:val="00A1FF"/>
          <w:spacing w:val="-18"/>
          <w:w w:val="103"/>
          <w:sz w:val="20"/>
          <w:szCs w:val="20"/>
          <w:u w:val="single" w:color="00A1FF"/>
        </w:rPr>
        <w:t>r</w:t>
      </w:r>
      <w:r>
        <w:rPr>
          <w:rFonts w:cs="Arial" w:hAnsi="Arial" w:eastAsia="Arial" w:ascii="Arial"/>
          <w:color w:val="00A1FF"/>
          <w:spacing w:val="-18"/>
          <w:w w:val="103"/>
          <w:sz w:val="20"/>
          <w:szCs w:val="20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1"/>
          <w:sz w:val="20"/>
          <w:szCs w:val="20"/>
          <w:u w:val="single" w:color="00A1FF"/>
        </w:rPr>
        <w:t>.hub</w:t>
      </w:r>
      <w:r>
        <w:rPr>
          <w:rFonts w:cs="Arial" w:hAnsi="Arial" w:eastAsia="Arial" w:ascii="Arial"/>
          <w:color w:val="00A1FF"/>
          <w:spacing w:val="0"/>
          <w:w w:val="101"/>
          <w:sz w:val="20"/>
          <w:szCs w:val="20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1"/>
          <w:sz w:val="20"/>
          <w:szCs w:val="20"/>
        </w:rPr>
      </w:r>
      <w:r>
        <w:rPr>
          <w:rFonts w:cs="Arial" w:hAnsi="Arial" w:eastAsia="Arial" w:ascii="Arial"/>
          <w:color w:val="00A1FF"/>
          <w:spacing w:val="0"/>
          <w:w w:val="101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login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-u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&lt;TU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USUARIO&gt;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0"/>
      </w:pPr>
      <w:r>
        <w:rPr>
          <w:rFonts w:cs="Arial" w:hAnsi="Arial" w:eastAsia="Arial" w:ascii="Arial"/>
          <w:w w:val="97"/>
          <w:sz w:val="18"/>
          <w:szCs w:val="18"/>
        </w:rPr>
        <w:t>O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bien,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1"/>
          <w:sz w:val="18"/>
          <w:szCs w:val="18"/>
        </w:rPr>
        <w:t>puedes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A1FF"/>
          <w:w w:val="104"/>
          <w:sz w:val="18"/>
          <w:szCs w:val="18"/>
        </w:rPr>
      </w:r>
      <w:r>
        <w:rPr>
          <w:rFonts w:cs="Arial" w:hAnsi="Arial" w:eastAsia="Arial" w:ascii="Arial"/>
          <w:color w:val="00A1FF"/>
          <w:w w:val="104"/>
          <w:sz w:val="18"/>
          <w:szCs w:val="18"/>
          <w:u w:val="single" w:color="00A1FF"/>
        </w:rPr>
        <w:t>c</w:t>
      </w:r>
      <w:r>
        <w:rPr>
          <w:rFonts w:cs="Arial" w:hAnsi="Arial" w:eastAsia="Arial" w:ascii="Arial"/>
          <w:color w:val="00A1FF"/>
          <w:spacing w:val="-3"/>
          <w:w w:val="104"/>
          <w:sz w:val="18"/>
          <w:szCs w:val="18"/>
          <w:u w:val="single" w:color="00A1FF"/>
        </w:rPr>
        <w:t>r</w:t>
      </w:r>
      <w:r>
        <w:rPr>
          <w:rFonts w:cs="Arial" w:hAnsi="Arial" w:eastAsia="Arial" w:ascii="Arial"/>
          <w:color w:val="00A1FF"/>
          <w:spacing w:val="-3"/>
          <w:w w:val="104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97"/>
          <w:sz w:val="18"/>
          <w:szCs w:val="18"/>
          <w:u w:val="single" w:color="00A1FF"/>
        </w:rPr>
        <w:t>ear</w:t>
      </w:r>
      <w:r>
        <w:rPr>
          <w:rFonts w:cs="Arial" w:hAnsi="Arial" w:eastAsia="Arial" w:ascii="Arial"/>
          <w:color w:val="00A1FF"/>
          <w:spacing w:val="0"/>
          <w:w w:val="97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  <w:u w:val="single" w:color="00A1FF"/>
        </w:rPr>
        <w:t> </w:t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1"/>
          <w:sz w:val="18"/>
          <w:szCs w:val="18"/>
          <w:u w:val="single" w:color="00A1FF"/>
        </w:rPr>
        <w:t>tokens</w:t>
      </w:r>
      <w:r>
        <w:rPr>
          <w:rFonts w:cs="Arial" w:hAnsi="Arial" w:eastAsia="Arial" w:ascii="Arial"/>
          <w:color w:val="00A1FF"/>
          <w:spacing w:val="0"/>
          <w:w w:val="101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  <w:u w:val="single" w:color="00A1FF"/>
        </w:rPr>
        <w:t> </w:t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1"/>
          <w:sz w:val="18"/>
          <w:szCs w:val="18"/>
          <w:u w:val="single" w:color="00A1FF"/>
        </w:rPr>
        <w:t>de</w:t>
      </w:r>
      <w:r>
        <w:rPr>
          <w:rFonts w:cs="Arial" w:hAnsi="Arial" w:eastAsia="Arial" w:ascii="Arial"/>
          <w:color w:val="00A1FF"/>
          <w:spacing w:val="0"/>
          <w:w w:val="101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  <w:u w:val="single" w:color="00A1FF"/>
        </w:rPr>
        <w:t> </w:t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1"/>
          <w:sz w:val="18"/>
          <w:szCs w:val="18"/>
          <w:u w:val="single" w:color="00A1FF"/>
        </w:rPr>
        <w:t>acceso</w:t>
      </w:r>
      <w:r>
        <w:rPr>
          <w:rFonts w:cs="Arial" w:hAnsi="Arial" w:eastAsia="Arial" w:ascii="Arial"/>
          <w:color w:val="00A1FF"/>
          <w:spacing w:val="0"/>
          <w:w w:val="101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1"/>
          <w:sz w:val="18"/>
          <w:szCs w:val="18"/>
        </w:rPr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99"/>
          <w:sz w:val="18"/>
          <w:szCs w:val="18"/>
        </w:rPr>
        <w:t>especí</w:t>
      </w:r>
      <w:r>
        <w:rPr>
          <w:rFonts w:cs="Arial" w:hAnsi="Arial" w:eastAsia="Arial" w:ascii="Arial"/>
          <w:color w:val="000000"/>
          <w:spacing w:val="0"/>
          <w:w w:val="103"/>
          <w:sz w:val="18"/>
          <w:szCs w:val="18"/>
        </w:rPr>
        <w:t>ficos.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"/>
      </w:pPr>
      <w:r>
        <w:br w:type="column"/>
      </w:r>
      <w:r>
        <w:rPr>
          <w:rFonts w:cs="Calibri" w:hAnsi="Calibri" w:eastAsia="Calibri" w:ascii="Calibri"/>
          <w:color w:val="4A94E6"/>
          <w:w w:val="143"/>
          <w:sz w:val="32"/>
          <w:szCs w:val="32"/>
        </w:rPr>
        <w:t>I</w:t>
      </w:r>
      <w:r>
        <w:rPr>
          <w:rFonts w:cs="Calibri" w:hAnsi="Calibri" w:eastAsia="Calibri" w:ascii="Calibri"/>
          <w:color w:val="4A94E6"/>
          <w:spacing w:val="1"/>
          <w:w w:val="143"/>
          <w:sz w:val="32"/>
          <w:szCs w:val="32"/>
        </w:rPr>
        <w:t>m</w:t>
      </w:r>
      <w:r>
        <w:rPr>
          <w:rFonts w:cs="Calibri" w:hAnsi="Calibri" w:eastAsia="Calibri" w:ascii="Calibri"/>
          <w:color w:val="4A94E6"/>
          <w:spacing w:val="0"/>
          <w:w w:val="134"/>
          <w:sz w:val="32"/>
          <w:szCs w:val="32"/>
        </w:rPr>
        <w:t>áge</w:t>
      </w:r>
      <w:r>
        <w:rPr>
          <w:rFonts w:cs="Calibri" w:hAnsi="Calibri" w:eastAsia="Calibri" w:ascii="Calibri"/>
          <w:color w:val="4A94E6"/>
          <w:spacing w:val="1"/>
          <w:w w:val="134"/>
          <w:sz w:val="32"/>
          <w:szCs w:val="32"/>
        </w:rPr>
        <w:t>n</w:t>
      </w:r>
      <w:r>
        <w:rPr>
          <w:rFonts w:cs="Calibri" w:hAnsi="Calibri" w:eastAsia="Calibri" w:ascii="Calibri"/>
          <w:color w:val="4A94E6"/>
          <w:spacing w:val="0"/>
          <w:w w:val="123"/>
          <w:sz w:val="32"/>
          <w:szCs w:val="32"/>
        </w:rPr>
        <w:t>es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 w:lineRule="auto" w:line="258"/>
        <w:ind w:right="275"/>
      </w:pPr>
      <w:r>
        <w:pict>
          <v:group style="position:absolute;margin-left:317.2pt;margin-top:21.4899pt;width:223.29pt;height:52.7015pt;mso-position-horizontal-relative:page;mso-position-vertical-relative:paragraph;z-index:-831" coordorigin="6344,430" coordsize="4466,1054">
            <v:shape style="position:absolute;left:6354;top:859;width:255;height:300" coordorigin="6354,859" coordsize="255,300" path="m6354,859l6354,1159,6609,1159,6609,859,6354,859xe" filled="t" fillcolor="#00A1FF" stroked="f">
              <v:path arrowok="t"/>
              <v:fill/>
            </v:shape>
            <v:shape style="position:absolute;left:6354;top:1159;width:156;height:320" coordorigin="6354,1159" coordsize="156,320" path="m6354,1159l6354,1479,6510,1479,6510,1159,6354,1159xe" filled="t" fillcolor="#00A1FF" stroked="f">
              <v:path arrowok="t"/>
              <v:fill/>
            </v:shape>
            <v:shape style="position:absolute;left:6354;top:440;width:4446;height:371" coordorigin="6354,440" coordsize="4446,371" path="m6354,811l10800,811,10800,440,6354,440,6354,811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Construir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asignar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tag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imagen: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-1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objetivo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tag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6"/>
          <w:szCs w:val="16"/>
        </w:rPr>
        <w:t>es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que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6"/>
          <w:szCs w:val="16"/>
        </w:rPr>
        <w:t>sea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fácil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identi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fi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car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6"/>
          <w:szCs w:val="16"/>
        </w:rPr>
        <w:t>leer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por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humanos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72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build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-t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getting-started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.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color w:val="FEFFFE"/>
          <w:spacing w:val="0"/>
          <w:w w:val="100"/>
          <w:sz w:val="26"/>
          <w:szCs w:val="26"/>
        </w:rPr>
        <w:t>-t</w:t>
      </w:r>
      <w:r>
        <w:rPr>
          <w:rFonts w:cs="Arial" w:hAnsi="Arial" w:eastAsia="Arial" w:ascii="Arial"/>
          <w:color w:val="FEFFFE"/>
          <w:spacing w:val="24"/>
          <w:w w:val="100"/>
          <w:sz w:val="26"/>
          <w:szCs w:val="2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Asigna</w:t>
      </w:r>
      <w:r>
        <w:rPr>
          <w:rFonts w:cs="Arial" w:hAnsi="Arial" w:eastAsia="Arial" w:ascii="Arial"/>
          <w:b/>
          <w:color w:val="000000"/>
          <w:spacing w:val="-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b/>
          <w:color w:val="000000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tag</w:t>
      </w:r>
      <w:r>
        <w:rPr>
          <w:rFonts w:cs="Arial" w:hAnsi="Arial" w:eastAsia="Arial" w:ascii="Arial"/>
          <w:b/>
          <w:color w:val="000000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1"/>
          <w:sz w:val="20"/>
          <w:szCs w:val="20"/>
        </w:rPr>
        <w:t>name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300"/>
      </w:pPr>
      <w:r>
        <w:rPr>
          <w:rFonts w:cs="Arial" w:hAnsi="Arial" w:eastAsia="Arial" w:ascii="Arial"/>
          <w:color w:val="FEFFFE"/>
          <w:spacing w:val="0"/>
          <w:w w:val="100"/>
          <w:sz w:val="28"/>
          <w:szCs w:val="28"/>
        </w:rPr>
        <w:t>.</w:t>
      </w:r>
      <w:r>
        <w:rPr>
          <w:rFonts w:cs="Arial" w:hAnsi="Arial" w:eastAsia="Arial" w:ascii="Arial"/>
          <w:color w:val="FEFFFE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Indica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dónde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buscar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el</w:t>
      </w:r>
      <w:r>
        <w:rPr>
          <w:rFonts w:cs="Arial" w:hAnsi="Arial" w:eastAsia="Arial" w:ascii="Arial"/>
          <w:b/>
          <w:color w:val="000000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color w:val="000000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chivo</w:t>
      </w:r>
      <w:r>
        <w:rPr>
          <w:rFonts w:cs="Arial" w:hAnsi="Arial" w:eastAsia="Arial" w:ascii="Arial"/>
          <w:b/>
          <w:color w:val="000000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DockerFile</w:t>
      </w:r>
      <w:r>
        <w:rPr>
          <w:rFonts w:cs="Arial" w:hAnsi="Arial" w:eastAsia="Arial" w:ascii="Arial"/>
          <w:b/>
          <w:color w:val="000000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9"/>
      </w:pPr>
      <w:r>
        <w:rPr>
          <w:rFonts w:cs="Arial" w:hAnsi="Arial" w:eastAsia="Arial" w:ascii="Arial"/>
          <w:color w:val="5E5E5E"/>
          <w:w w:val="103"/>
          <w:sz w:val="16"/>
          <w:szCs w:val="16"/>
        </w:rPr>
        <w:t>di</w:t>
      </w:r>
      <w:r>
        <w:rPr>
          <w:rFonts w:cs="Arial" w:hAnsi="Arial" w:eastAsia="Arial" w:ascii="Arial"/>
          <w:color w:val="5E5E5E"/>
          <w:spacing w:val="-3"/>
          <w:w w:val="103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ectorio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actual.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pict>
          <v:group style="position:absolute;margin-left:317.2pt;margin-top:11.2899pt;width:223.29pt;height:61.5431pt;mso-position-horizontal-relative:page;mso-position-vertical-relative:paragraph;z-index:-818" coordorigin="6344,226" coordsize="4466,1231">
            <v:shape style="position:absolute;left:6354;top:236;width:4446;height:669" coordorigin="6354,236" coordsize="4446,669" path="m6354,905l10800,905,10800,236,6354,236,6354,905xe" filled="t" fillcolor="#000000" stroked="f">
              <v:path arrowok="t"/>
              <v:fill/>
            </v:shape>
            <v:shape style="position:absolute;left:6354;top:953;width:4446;height:494" coordorigin="6354,953" coordsize="4446,494" path="m6354,1447l10800,1447,10800,953,6354,953,6354,1447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20"/>
          <w:szCs w:val="20"/>
        </w:rPr>
        <w:t>Renombrar</w:t>
      </w:r>
      <w:r>
        <w:rPr>
          <w:rFonts w:cs="Arial" w:hAnsi="Arial" w:eastAsia="Arial" w:ascii="Arial"/>
          <w:sz w:val="20"/>
          <w:szCs w:val="20"/>
        </w:rPr>
        <w:t> </w:t>
      </w:r>
      <w:r>
        <w:rPr>
          <w:rFonts w:cs="Arial" w:hAnsi="Arial" w:eastAsia="Arial" w:ascii="Arial"/>
          <w:w w:val="98"/>
          <w:sz w:val="20"/>
          <w:szCs w:val="20"/>
        </w:rPr>
        <w:t>una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imagen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local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tag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SOURCE[:TAG]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TARGET_IMAGE[:TAG]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tag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NEW_IMAGE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tag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&lt;Tag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Actual&gt;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&lt;USUARIO&gt;/&lt;NUEVO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NOMBRE&gt;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ind w:left="80" w:right="325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tag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getting-started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YOUR-USERNAME/getting-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started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55"/>
        <w:ind w:right="180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Este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comando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común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para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desplegar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imágenes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dife</w:t>
      </w:r>
      <w:r>
        <w:rPr>
          <w:rFonts w:cs="Arial" w:hAnsi="Arial" w:eastAsia="Arial" w:ascii="Arial"/>
          <w:spacing w:val="-3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99"/>
          <w:sz w:val="18"/>
          <w:szCs w:val="18"/>
        </w:rPr>
        <w:t>entes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egist</w:t>
      </w:r>
      <w:r>
        <w:rPr>
          <w:rFonts w:cs="Arial" w:hAnsi="Arial" w:eastAsia="Arial" w:ascii="Arial"/>
          <w:spacing w:val="-3"/>
          <w:w w:val="101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os.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pict>
          <v:group style="position:absolute;margin-left:317.7pt;margin-top:10.6109pt;width:222.29pt;height:17.9846pt;mso-position-horizontal-relative:page;mso-position-vertical-relative:paragraph;z-index:-817" coordorigin="6354,212" coordsize="4446,360">
            <v:shape style="position:absolute;left:6354;top:212;width:4446;height:360" coordorigin="6354,212" coordsize="4446,360" path="m6354,572l10800,572,10800,212,6354,212,6354,572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7"/>
          <w:sz w:val="18"/>
          <w:szCs w:val="18"/>
        </w:rPr>
        <w:t>Si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98"/>
          <w:sz w:val="18"/>
          <w:szCs w:val="18"/>
        </w:rPr>
        <w:t>se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1"/>
          <w:sz w:val="18"/>
          <w:szCs w:val="18"/>
        </w:rPr>
        <w:t>olvida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97"/>
          <w:sz w:val="18"/>
          <w:szCs w:val="18"/>
        </w:rPr>
        <w:t>el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núme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3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de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99"/>
          <w:sz w:val="18"/>
          <w:szCs w:val="18"/>
        </w:rPr>
        <w:t>versión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3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quie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98"/>
          <w:sz w:val="18"/>
          <w:szCs w:val="18"/>
        </w:rPr>
        <w:t>es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colocar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6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tag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IMAGEN:2.0.0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</w:pPr>
      <w:r>
        <w:rPr>
          <w:rFonts w:cs="Calibri" w:hAnsi="Calibri" w:eastAsia="Calibri" w:ascii="Calibri"/>
          <w:color w:val="4A94E6"/>
          <w:spacing w:val="0"/>
          <w:w w:val="130"/>
          <w:sz w:val="32"/>
          <w:szCs w:val="32"/>
        </w:rPr>
        <w:t>Limpi</w:t>
      </w:r>
      <w:r>
        <w:rPr>
          <w:rFonts w:cs="Calibri" w:hAnsi="Calibri" w:eastAsia="Calibri" w:ascii="Calibri"/>
          <w:color w:val="4A94E6"/>
          <w:spacing w:val="-3"/>
          <w:w w:val="130"/>
          <w:sz w:val="32"/>
          <w:szCs w:val="32"/>
        </w:rPr>
        <w:t>e</w:t>
      </w:r>
      <w:r>
        <w:rPr>
          <w:rFonts w:cs="Calibri" w:hAnsi="Calibri" w:eastAsia="Calibri" w:ascii="Calibri"/>
          <w:color w:val="4A94E6"/>
          <w:spacing w:val="-4"/>
          <w:w w:val="130"/>
          <w:sz w:val="32"/>
          <w:szCs w:val="32"/>
        </w:rPr>
        <w:t>z</w:t>
      </w:r>
      <w:r>
        <w:rPr>
          <w:rFonts w:cs="Calibri" w:hAnsi="Calibri" w:eastAsia="Calibri" w:ascii="Calibri"/>
          <w:color w:val="4A94E6"/>
          <w:spacing w:val="0"/>
          <w:w w:val="130"/>
          <w:sz w:val="32"/>
          <w:szCs w:val="32"/>
        </w:rPr>
        <w:t>a</w:t>
      </w:r>
      <w:r>
        <w:rPr>
          <w:rFonts w:cs="Calibri" w:hAnsi="Calibri" w:eastAsia="Calibri" w:ascii="Calibri"/>
          <w:color w:val="4A94E6"/>
          <w:spacing w:val="-7"/>
          <w:w w:val="130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00"/>
          <w:sz w:val="32"/>
          <w:szCs w:val="32"/>
        </w:rPr>
        <w:t>de</w:t>
      </w:r>
      <w:r>
        <w:rPr>
          <w:rFonts w:cs="Calibri" w:hAnsi="Calibri" w:eastAsia="Calibri" w:ascii="Calibri"/>
          <w:color w:val="4A94E6"/>
          <w:spacing w:val="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21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29"/>
          <w:sz w:val="32"/>
          <w:szCs w:val="32"/>
        </w:rPr>
        <w:t>i</w:t>
      </w:r>
      <w:r>
        <w:rPr>
          <w:rFonts w:cs="Calibri" w:hAnsi="Calibri" w:eastAsia="Calibri" w:ascii="Calibri"/>
          <w:color w:val="4A94E6"/>
          <w:spacing w:val="1"/>
          <w:w w:val="129"/>
          <w:sz w:val="32"/>
          <w:szCs w:val="32"/>
        </w:rPr>
        <w:t>m</w:t>
      </w:r>
      <w:r>
        <w:rPr>
          <w:rFonts w:cs="Calibri" w:hAnsi="Calibri" w:eastAsia="Calibri" w:ascii="Calibri"/>
          <w:color w:val="4A94E6"/>
          <w:spacing w:val="0"/>
          <w:w w:val="134"/>
          <w:sz w:val="32"/>
          <w:szCs w:val="32"/>
        </w:rPr>
        <w:t>áge</w:t>
      </w:r>
      <w:r>
        <w:rPr>
          <w:rFonts w:cs="Calibri" w:hAnsi="Calibri" w:eastAsia="Calibri" w:ascii="Calibri"/>
          <w:color w:val="4A94E6"/>
          <w:spacing w:val="1"/>
          <w:w w:val="134"/>
          <w:sz w:val="32"/>
          <w:szCs w:val="32"/>
        </w:rPr>
        <w:t>n</w:t>
      </w:r>
      <w:r>
        <w:rPr>
          <w:rFonts w:cs="Calibri" w:hAnsi="Calibri" w:eastAsia="Calibri" w:ascii="Calibri"/>
          <w:color w:val="4A94E6"/>
          <w:spacing w:val="0"/>
          <w:w w:val="123"/>
          <w:sz w:val="32"/>
          <w:szCs w:val="32"/>
        </w:rPr>
        <w:t>es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/>
      </w:pPr>
      <w:r>
        <w:pict>
          <v:group style="position:absolute;margin-left:317.7pt;margin-top:11.9898pt;width:222.29pt;height:20.7232pt;mso-position-horizontal-relative:page;mso-position-vertical-relative:paragraph;z-index:-816" coordorigin="6354,240" coordsize="4446,414">
            <v:shape style="position:absolute;left:6354;top:240;width:4446;height:414" coordorigin="6354,240" coordsize="4446,414" path="m6354,654l10800,654,10800,240,6354,240,6354,654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102"/>
          <w:sz w:val="20"/>
          <w:szCs w:val="20"/>
        </w:rPr>
        <w:t>Listado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de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3"/>
          <w:sz w:val="20"/>
          <w:szCs w:val="20"/>
        </w:rPr>
        <w:t>todas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8"/>
          <w:sz w:val="20"/>
          <w:szCs w:val="20"/>
        </w:rPr>
        <w:t>las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9"/>
          <w:sz w:val="20"/>
          <w:szCs w:val="20"/>
        </w:rPr>
        <w:t>imágenes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pict>
          <v:group style="position:absolute;margin-left:317.7pt;margin-top:11.7899pt;width:222.29pt;height:32.0229pt;mso-position-horizontal-relative:page;mso-position-vertical-relative:paragraph;z-index:-815" coordorigin="6354,236" coordsize="4446,640">
            <v:shape style="position:absolute;left:6354;top:236;width:4446;height:640" coordorigin="6354,236" coordsize="4446,640" path="m6354,876l10800,876,10800,236,6354,236,6354,87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8"/>
          <w:sz w:val="20"/>
          <w:szCs w:val="20"/>
        </w:rPr>
        <w:t>Eliminar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8"/>
          <w:sz w:val="20"/>
          <w:szCs w:val="20"/>
        </w:rPr>
        <w:t>una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imagen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9"/>
          <w:sz w:val="20"/>
          <w:szCs w:val="20"/>
        </w:rPr>
        <w:t>especí</w:t>
      </w:r>
      <w:r>
        <w:rPr>
          <w:rFonts w:cs="Arial" w:hAnsi="Arial" w:eastAsia="Arial" w:ascii="Arial"/>
          <w:w w:val="103"/>
          <w:sz w:val="20"/>
          <w:szCs w:val="20"/>
        </w:rPr>
        <w:t>fi</w:t>
      </w:r>
      <w:r>
        <w:rPr>
          <w:rFonts w:cs="Arial" w:hAnsi="Arial" w:eastAsia="Arial" w:ascii="Arial"/>
          <w:w w:val="101"/>
          <w:sz w:val="20"/>
          <w:szCs w:val="20"/>
        </w:rPr>
        <w:t>ca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rm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&lt;image-ID&gt;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o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&lt;ID1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ID2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ID3…&gt;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rmi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rmi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getting-started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pict>
          <v:group style="position:absolute;margin-left:317.7pt;margin-top:11.7899pt;width:222.29pt;height:19.714pt;mso-position-horizontal-relative:page;mso-position-vertical-relative:paragraph;z-index:-814" coordorigin="6354,236" coordsize="4446,394">
            <v:shape style="position:absolute;left:6354;top:236;width:4446;height:394" coordorigin="6354,236" coordsize="4446,394" path="m6354,630l10800,630,10800,236,6354,236,6354,630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8"/>
          <w:sz w:val="20"/>
          <w:szCs w:val="20"/>
        </w:rPr>
        <w:t>Eliminar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9"/>
          <w:sz w:val="20"/>
          <w:szCs w:val="20"/>
        </w:rPr>
        <w:t>imágenes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colgadas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prune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pict>
          <v:group style="position:absolute;margin-left:317.7pt;margin-top:10.6108pt;width:222.29pt;height:19.714pt;mso-position-horizontal-relative:page;mso-position-vertical-relative:paragraph;z-index:-813" coordorigin="6354,212" coordsize="4446,394">
            <v:shape style="position:absolute;left:6354;top:212;width:4446;height:394" coordorigin="6354,212" coordsize="4446,394" path="m6354,606l10800,606,10800,212,6354,212,6354,60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18"/>
          <w:szCs w:val="18"/>
        </w:rPr>
        <w:t>Borrar</w:t>
      </w:r>
      <w:r>
        <w:rPr>
          <w:rFonts w:cs="Arial" w:hAnsi="Arial" w:eastAsia="Arial" w:ascii="Arial"/>
          <w:sz w:val="18"/>
          <w:szCs w:val="18"/>
        </w:rPr>
        <w:t> </w:t>
      </w:r>
      <w:r>
        <w:rPr>
          <w:rFonts w:cs="Arial" w:hAnsi="Arial" w:eastAsia="Arial" w:ascii="Arial"/>
          <w:w w:val="103"/>
          <w:sz w:val="18"/>
          <w:szCs w:val="18"/>
        </w:rPr>
        <w:t>todas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98"/>
          <w:sz w:val="18"/>
          <w:szCs w:val="18"/>
        </w:rPr>
        <w:t>las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99"/>
          <w:sz w:val="18"/>
          <w:szCs w:val="18"/>
        </w:rPr>
        <w:t>imágenes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1"/>
          <w:sz w:val="18"/>
          <w:szCs w:val="18"/>
        </w:rPr>
        <w:t>no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99"/>
          <w:sz w:val="18"/>
          <w:szCs w:val="18"/>
        </w:rPr>
        <w:t>usadas</w:t>
      </w:r>
      <w:r>
        <w:rPr>
          <w:rFonts w:cs="Arial" w:hAnsi="Arial" w:eastAsia="Arial" w:ascii="Arial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6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image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prune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-a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</w:pPr>
      <w:r>
        <w:rPr>
          <w:rFonts w:cs="Calibri" w:hAnsi="Calibri" w:eastAsia="Calibri" w:ascii="Calibri"/>
          <w:color w:val="4A94E6"/>
          <w:spacing w:val="-3"/>
          <w:w w:val="132"/>
          <w:sz w:val="28"/>
          <w:szCs w:val="28"/>
        </w:rPr>
        <w:t>L</w:t>
      </w:r>
      <w:r>
        <w:rPr>
          <w:rFonts w:cs="Calibri" w:hAnsi="Calibri" w:eastAsia="Calibri" w:ascii="Calibri"/>
          <w:color w:val="4A94E6"/>
          <w:spacing w:val="0"/>
          <w:w w:val="132"/>
          <w:sz w:val="28"/>
          <w:szCs w:val="28"/>
        </w:rPr>
        <w:t>ogs</w:t>
      </w:r>
      <w:r>
        <w:rPr>
          <w:rFonts w:cs="Calibri" w:hAnsi="Calibri" w:eastAsia="Calibri" w:ascii="Calibri"/>
          <w:color w:val="4A94E6"/>
          <w:spacing w:val="-12"/>
          <w:w w:val="132"/>
          <w:sz w:val="28"/>
          <w:szCs w:val="28"/>
        </w:rPr>
        <w:t> </w:t>
      </w:r>
      <w:r>
        <w:rPr>
          <w:rFonts w:cs="Calibri" w:hAnsi="Calibri" w:eastAsia="Calibri" w:ascii="Calibri"/>
          <w:color w:val="4A94E6"/>
          <w:spacing w:val="0"/>
          <w:w w:val="132"/>
          <w:sz w:val="28"/>
          <w:szCs w:val="28"/>
        </w:rPr>
        <w:t>y</w:t>
      </w:r>
      <w:r>
        <w:rPr>
          <w:rFonts w:cs="Calibri" w:hAnsi="Calibri" w:eastAsia="Calibri" w:ascii="Calibri"/>
          <w:color w:val="4A94E6"/>
          <w:spacing w:val="10"/>
          <w:w w:val="132"/>
          <w:sz w:val="28"/>
          <w:szCs w:val="28"/>
        </w:rPr>
        <w:t> </w:t>
      </w:r>
      <w:r>
        <w:rPr>
          <w:rFonts w:cs="Calibri" w:hAnsi="Calibri" w:eastAsia="Calibri" w:ascii="Calibri"/>
          <w:color w:val="4A94E6"/>
          <w:spacing w:val="-5"/>
          <w:w w:val="132"/>
          <w:sz w:val="28"/>
          <w:szCs w:val="28"/>
        </w:rPr>
        <w:t>e</w:t>
      </w:r>
      <w:r>
        <w:rPr>
          <w:rFonts w:cs="Calibri" w:hAnsi="Calibri" w:eastAsia="Calibri" w:ascii="Calibri"/>
          <w:color w:val="4A94E6"/>
          <w:spacing w:val="-7"/>
          <w:w w:val="132"/>
          <w:sz w:val="28"/>
          <w:szCs w:val="28"/>
        </w:rPr>
        <w:t>x</w:t>
      </w:r>
      <w:r>
        <w:rPr>
          <w:rFonts w:cs="Calibri" w:hAnsi="Calibri" w:eastAsia="Calibri" w:ascii="Calibri"/>
          <w:color w:val="4A94E6"/>
          <w:spacing w:val="0"/>
          <w:w w:val="132"/>
          <w:sz w:val="28"/>
          <w:szCs w:val="28"/>
        </w:rPr>
        <w:t>ami</w:t>
      </w:r>
      <w:r>
        <w:rPr>
          <w:rFonts w:cs="Calibri" w:hAnsi="Calibri" w:eastAsia="Calibri" w:ascii="Calibri"/>
          <w:color w:val="4A94E6"/>
          <w:spacing w:val="1"/>
          <w:w w:val="132"/>
          <w:sz w:val="28"/>
          <w:szCs w:val="28"/>
        </w:rPr>
        <w:t>n</w:t>
      </w:r>
      <w:r>
        <w:rPr>
          <w:rFonts w:cs="Calibri" w:hAnsi="Calibri" w:eastAsia="Calibri" w:ascii="Calibri"/>
          <w:color w:val="4A94E6"/>
          <w:spacing w:val="0"/>
          <w:w w:val="132"/>
          <w:sz w:val="28"/>
          <w:szCs w:val="28"/>
        </w:rPr>
        <w:t>ar</w:t>
      </w:r>
      <w:r>
        <w:rPr>
          <w:rFonts w:cs="Calibri" w:hAnsi="Calibri" w:eastAsia="Calibri" w:ascii="Calibri"/>
          <w:color w:val="4A94E6"/>
          <w:spacing w:val="-39"/>
          <w:w w:val="132"/>
          <w:sz w:val="28"/>
          <w:szCs w:val="28"/>
        </w:rPr>
        <w:t> </w:t>
      </w:r>
      <w:r>
        <w:rPr>
          <w:rFonts w:cs="Calibri" w:hAnsi="Calibri" w:eastAsia="Calibri" w:ascii="Calibri"/>
          <w:color w:val="4A94E6"/>
          <w:spacing w:val="-3"/>
          <w:w w:val="133"/>
          <w:sz w:val="28"/>
          <w:szCs w:val="28"/>
        </w:rPr>
        <w:t>c</w:t>
      </w:r>
      <w:r>
        <w:rPr>
          <w:rFonts w:cs="Calibri" w:hAnsi="Calibri" w:eastAsia="Calibri" w:ascii="Calibri"/>
          <w:color w:val="4A94E6"/>
          <w:spacing w:val="0"/>
          <w:w w:val="122"/>
          <w:sz w:val="28"/>
          <w:szCs w:val="28"/>
        </w:rPr>
        <w:t>on</w:t>
      </w:r>
      <w:r>
        <w:rPr>
          <w:rFonts w:cs="Calibri" w:hAnsi="Calibri" w:eastAsia="Calibri" w:ascii="Calibri"/>
          <w:color w:val="4A94E6"/>
          <w:spacing w:val="-5"/>
          <w:w w:val="122"/>
          <w:sz w:val="28"/>
          <w:szCs w:val="28"/>
        </w:rPr>
        <w:t>t</w:t>
      </w:r>
      <w:r>
        <w:rPr>
          <w:rFonts w:cs="Calibri" w:hAnsi="Calibri" w:eastAsia="Calibri" w:ascii="Calibri"/>
          <w:color w:val="4A94E6"/>
          <w:spacing w:val="0"/>
          <w:w w:val="125"/>
          <w:sz w:val="28"/>
          <w:szCs w:val="28"/>
        </w:rPr>
        <w:t>e</w:t>
      </w:r>
      <w:r>
        <w:rPr>
          <w:rFonts w:cs="Calibri" w:hAnsi="Calibri" w:eastAsia="Calibri" w:ascii="Calibri"/>
          <w:color w:val="4A94E6"/>
          <w:spacing w:val="1"/>
          <w:w w:val="125"/>
          <w:sz w:val="28"/>
          <w:szCs w:val="28"/>
        </w:rPr>
        <w:t>n</w:t>
      </w:r>
      <w:r>
        <w:rPr>
          <w:rFonts w:cs="Calibri" w:hAnsi="Calibri" w:eastAsia="Calibri" w:ascii="Calibri"/>
          <w:color w:val="4A94E6"/>
          <w:spacing w:val="0"/>
          <w:w w:val="121"/>
          <w:sz w:val="28"/>
          <w:szCs w:val="28"/>
        </w:rPr>
        <w:t>edo</w:t>
      </w:r>
      <w:r>
        <w:rPr>
          <w:rFonts w:cs="Calibri" w:hAnsi="Calibri" w:eastAsia="Calibri" w:ascii="Calibri"/>
          <w:color w:val="4A94E6"/>
          <w:spacing w:val="-4"/>
          <w:w w:val="121"/>
          <w:sz w:val="28"/>
          <w:szCs w:val="28"/>
        </w:rPr>
        <w:t>r</w:t>
      </w:r>
      <w:r>
        <w:rPr>
          <w:rFonts w:cs="Calibri" w:hAnsi="Calibri" w:eastAsia="Calibri" w:ascii="Calibri"/>
          <w:color w:val="4A94E6"/>
          <w:spacing w:val="0"/>
          <w:w w:val="123"/>
          <w:sz w:val="28"/>
          <w:szCs w:val="28"/>
        </w:rPr>
        <w:t>es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/>
      </w:pPr>
      <w:r>
        <w:pict>
          <v:group style="position:absolute;margin-left:317.2pt;margin-top:11.4899pt;width:223.29pt;height:40.4447pt;mso-position-horizontal-relative:page;mso-position-vertical-relative:paragraph;z-index:-830" coordorigin="6344,230" coordsize="4466,809">
            <v:shape style="position:absolute;left:6354;top:774;width:875;height:260" coordorigin="6354,774" coordsize="875,260" path="m6354,774l6354,1034,7229,1034,7229,774,6354,774xe" filled="t" fillcolor="#4A94E6" stroked="f">
              <v:path arrowok="t"/>
              <v:fill/>
            </v:shape>
            <v:shape style="position:absolute;left:6354;top:240;width:4446;height:486" coordorigin="6354,240" coordsize="4446,486" path="m6354,726l10800,726,10800,240,6354,240,6354,726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102"/>
          <w:sz w:val="20"/>
          <w:szCs w:val="20"/>
        </w:rPr>
        <w:t>Mostrar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logs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de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un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2"/>
          <w:sz w:val="20"/>
          <w:szCs w:val="20"/>
        </w:rPr>
        <w:t>contenedor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logs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id&gt;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logs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--follow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b/>
          <w:color w:val="FEFFFE"/>
          <w:w w:val="104"/>
          <w:sz w:val="22"/>
          <w:szCs w:val="22"/>
        </w:rPr>
        <w:t>--follow</w:t>
      </w:r>
      <w:r>
        <w:rPr>
          <w:rFonts w:cs="Arial" w:hAnsi="Arial" w:eastAsia="Arial" w:ascii="Arial"/>
          <w:b/>
          <w:color w:val="FEFFFE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w w:val="100"/>
          <w:sz w:val="18"/>
          <w:szCs w:val="18"/>
        </w:rPr>
        <w:t>:</w:t>
      </w:r>
      <w:r>
        <w:rPr>
          <w:rFonts w:cs="Arial" w:hAnsi="Arial" w:eastAsia="Arial" w:ascii="Arial"/>
          <w:color w:val="00000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w w:val="97"/>
          <w:sz w:val="18"/>
          <w:szCs w:val="18"/>
        </w:rPr>
        <w:t>Follows:</w:t>
      </w:r>
      <w:r>
        <w:rPr>
          <w:rFonts w:cs="Arial" w:hAnsi="Arial" w:eastAsia="Arial" w:ascii="Arial"/>
          <w:b/>
          <w:color w:val="000000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6"/>
          <w:szCs w:val="16"/>
        </w:rPr>
        <w:t>Seguir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los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6"/>
          <w:szCs w:val="16"/>
        </w:rPr>
        <w:t>nuevos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logs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mostrados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5"/>
      </w:pPr>
      <w:r>
        <w:pict>
          <v:group style="position:absolute;margin-left:317.7pt;margin-top:11.3609pt;width:222.29pt;height:16.117pt;mso-position-horizontal-relative:page;mso-position-vertical-relative:paragraph;z-index:-812" coordorigin="6354,227" coordsize="4446,322">
            <v:shape style="position:absolute;left:6354;top:227;width:4446;height:322" coordorigin="6354,227" coordsize="4446,322" path="m6354,550l10800,550,10800,227,6354,227,6354,550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102"/>
          <w:sz w:val="18"/>
          <w:szCs w:val="18"/>
        </w:rPr>
        <w:t>Mostrar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estadísticas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y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2"/>
          <w:sz w:val="18"/>
          <w:szCs w:val="18"/>
        </w:rPr>
        <w:t>consumo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1"/>
          <w:sz w:val="18"/>
          <w:szCs w:val="18"/>
        </w:rPr>
        <w:t>de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memoria</w:t>
      </w:r>
      <w:r>
        <w:rPr>
          <w:rFonts w:cs="Arial" w:hAnsi="Arial" w:eastAsia="Arial" w:ascii="Arial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6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stats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pict>
          <v:group style="position:absolute;margin-left:317.2pt;margin-top:10.1559pt;width:223.29pt;height:48.5751pt;mso-position-horizontal-relative:page;mso-position-vertical-relative:paragraph;z-index:-829" coordorigin="6344,203" coordsize="4466,972">
            <v:shape style="position:absolute;left:6354;top:930;width:241;height:240" coordorigin="6354,930" coordsize="241,240" path="m6354,930l6354,1170,6595,1170,6595,930,6354,930xe" filled="t" fillcolor="#00A1FF" stroked="f">
              <v:path arrowok="t"/>
              <v:fill/>
            </v:shape>
            <v:shape style="position:absolute;left:6354;top:213;width:4446;height:674" coordorigin="6354,213" coordsize="4446,674" path="m6354,887l10800,887,10800,213,6354,213,6354,887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18"/>
          <w:szCs w:val="18"/>
        </w:rPr>
        <w:t>Iniciar</w:t>
      </w:r>
      <w:r>
        <w:rPr>
          <w:rFonts w:cs="Arial" w:hAnsi="Arial" w:eastAsia="Arial" w:ascii="Arial"/>
          <w:sz w:val="18"/>
          <w:szCs w:val="18"/>
        </w:rPr>
        <w:t> </w:t>
      </w:r>
      <w:r>
        <w:rPr>
          <w:rFonts w:cs="Arial" w:hAnsi="Arial" w:eastAsia="Arial" w:ascii="Arial"/>
          <w:sz w:val="18"/>
          <w:szCs w:val="18"/>
        </w:rPr>
        <w:t>un</w:t>
      </w:r>
      <w:r>
        <w:rPr>
          <w:rFonts w:cs="Arial" w:hAnsi="Arial" w:eastAsia="Arial" w:ascii="Arial"/>
          <w:sz w:val="18"/>
          <w:szCs w:val="18"/>
        </w:rPr>
        <w:t> </w:t>
      </w:r>
      <w:r>
        <w:rPr>
          <w:rFonts w:cs="Arial" w:hAnsi="Arial" w:eastAsia="Arial" w:ascii="Arial"/>
          <w:w w:val="102"/>
          <w:sz w:val="18"/>
          <w:szCs w:val="18"/>
        </w:rPr>
        <w:t>comando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7"/>
          <w:sz w:val="18"/>
          <w:szCs w:val="18"/>
        </w:rPr>
        <w:t>shell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2"/>
          <w:sz w:val="18"/>
          <w:szCs w:val="18"/>
        </w:rPr>
        <w:t>dent</w:t>
      </w:r>
      <w:r>
        <w:rPr>
          <w:rFonts w:cs="Arial" w:hAnsi="Arial" w:eastAsia="Arial" w:ascii="Arial"/>
          <w:spacing w:val="-3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3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del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contenedo</w:t>
      </w:r>
      <w:r>
        <w:rPr>
          <w:rFonts w:cs="Arial" w:hAnsi="Arial" w:eastAsia="Arial" w:ascii="Arial"/>
          <w:spacing w:val="-17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exec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-it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CONTAINER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EXECUTABLE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80" w:right="2174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exec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-it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web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bash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exec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-it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web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/bin/sh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2240" w:h="15840"/>
          <w:pgMar w:top="700" w:bottom="280" w:left="1340" w:right="1340"/>
          <w:cols w:num="2" w:equalWidth="off">
            <w:col w:w="4489" w:space="525"/>
            <w:col w:w="4546"/>
          </w:cols>
        </w:sectPr>
      </w:pPr>
      <w:r>
        <w:rPr>
          <w:rFonts w:cs="Arial" w:hAnsi="Arial" w:eastAsia="Arial" w:ascii="Arial"/>
          <w:color w:val="FEFFFE"/>
          <w:w w:val="111"/>
          <w:sz w:val="20"/>
          <w:szCs w:val="20"/>
        </w:rPr>
        <w:t>-it</w:t>
      </w:r>
      <w:r>
        <w:rPr>
          <w:rFonts w:cs="Arial" w:hAnsi="Arial" w:eastAsia="Arial" w:ascii="Arial"/>
          <w:color w:val="FEFFFE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Interactive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22"/>
          <w:w w:val="94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0"/>
          <w:w w:val="99"/>
          <w:sz w:val="20"/>
          <w:szCs w:val="20"/>
        </w:rPr>
        <w:t>erminal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44"/>
          <w:szCs w:val="44"/>
        </w:rPr>
        <w:jc w:val="left"/>
        <w:ind w:left="100"/>
      </w:pPr>
      <w:r>
        <w:rPr>
          <w:rFonts w:cs="Calibri" w:hAnsi="Calibri" w:eastAsia="Calibri" w:ascii="Calibri"/>
          <w:b/>
          <w:color w:val="4A94E6"/>
          <w:w w:val="130"/>
          <w:sz w:val="44"/>
          <w:szCs w:val="44"/>
        </w:rPr>
        <w:t>Do</w:t>
      </w:r>
      <w:r>
        <w:rPr>
          <w:rFonts w:cs="Calibri" w:hAnsi="Calibri" w:eastAsia="Calibri" w:ascii="Calibri"/>
          <w:b/>
          <w:color w:val="4A94E6"/>
          <w:spacing w:val="-2"/>
          <w:w w:val="130"/>
          <w:sz w:val="44"/>
          <w:szCs w:val="44"/>
        </w:rPr>
        <w:t>c</w:t>
      </w:r>
      <w:r>
        <w:rPr>
          <w:rFonts w:cs="Calibri" w:hAnsi="Calibri" w:eastAsia="Calibri" w:ascii="Calibri"/>
          <w:b/>
          <w:color w:val="4A94E6"/>
          <w:spacing w:val="-10"/>
          <w:w w:val="137"/>
          <w:sz w:val="44"/>
          <w:szCs w:val="44"/>
        </w:rPr>
        <w:t>k</w:t>
      </w:r>
      <w:r>
        <w:rPr>
          <w:rFonts w:cs="Calibri" w:hAnsi="Calibri" w:eastAsia="Calibri" w:ascii="Calibri"/>
          <w:b/>
          <w:color w:val="4A94E6"/>
          <w:spacing w:val="0"/>
          <w:w w:val="123"/>
          <w:sz w:val="44"/>
          <w:szCs w:val="44"/>
        </w:rPr>
        <w:t>er</w:t>
      </w:r>
      <w:r>
        <w:rPr>
          <w:rFonts w:cs="Calibri" w:hAnsi="Calibri" w:eastAsia="Calibri" w:ascii="Calibri"/>
          <w:color w:val="000000"/>
          <w:spacing w:val="0"/>
          <w:w w:val="100"/>
          <w:sz w:val="44"/>
          <w:szCs w:val="44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60"/>
        <w:ind w:left="100" w:right="-68"/>
      </w:pPr>
      <w:r>
        <w:rPr>
          <w:rFonts w:cs="Calibri" w:hAnsi="Calibri" w:eastAsia="Calibri" w:ascii="Calibri"/>
          <w:color w:val="4A94E6"/>
          <w:spacing w:val="0"/>
          <w:w w:val="128"/>
          <w:position w:val="-1"/>
          <w:sz w:val="32"/>
          <w:szCs w:val="32"/>
        </w:rPr>
        <w:t>Guia</w:t>
      </w:r>
      <w:r>
        <w:rPr>
          <w:rFonts w:cs="Calibri" w:hAnsi="Calibri" w:eastAsia="Calibri" w:ascii="Calibri"/>
          <w:color w:val="4A94E6"/>
          <w:spacing w:val="-8"/>
          <w:w w:val="128"/>
          <w:position w:val="-1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00"/>
          <w:position w:val="-1"/>
          <w:sz w:val="32"/>
          <w:szCs w:val="32"/>
        </w:rPr>
        <w:t>de</w:t>
      </w:r>
      <w:r>
        <w:rPr>
          <w:rFonts w:cs="Calibri" w:hAnsi="Calibri" w:eastAsia="Calibri" w:ascii="Calibri"/>
          <w:color w:val="4A94E6"/>
          <w:spacing w:val="0"/>
          <w:w w:val="100"/>
          <w:position w:val="-1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21"/>
          <w:w w:val="100"/>
          <w:position w:val="-1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31"/>
          <w:position w:val="-1"/>
          <w:sz w:val="32"/>
          <w:szCs w:val="32"/>
        </w:rPr>
        <w:t>a</w:t>
      </w:r>
      <w:r>
        <w:rPr>
          <w:rFonts w:cs="Calibri" w:hAnsi="Calibri" w:eastAsia="Calibri" w:ascii="Calibri"/>
          <w:color w:val="4A94E6"/>
          <w:spacing w:val="-6"/>
          <w:w w:val="131"/>
          <w:position w:val="-1"/>
          <w:sz w:val="32"/>
          <w:szCs w:val="32"/>
        </w:rPr>
        <w:t>t</w:t>
      </w:r>
      <w:r>
        <w:rPr>
          <w:rFonts w:cs="Calibri" w:hAnsi="Calibri" w:eastAsia="Calibri" w:ascii="Calibri"/>
          <w:color w:val="4A94E6"/>
          <w:spacing w:val="0"/>
          <w:w w:val="126"/>
          <w:position w:val="-1"/>
          <w:sz w:val="32"/>
          <w:szCs w:val="32"/>
        </w:rPr>
        <w:t>ajos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right="-34"/>
      </w:pPr>
      <w:r>
        <w:pict>
          <v:shape type="#_x0000_t75" style="position:absolute;margin-left:242.563pt;margin-top:0.232503pt;width:126.887pt;height:26.9636pt;mso-position-horizontal-relative:page;mso-position-vertical-relative:paragraph;z-index:-810">
            <v:imagedata o:title="" r:id="rId8"/>
          </v:shape>
        </w:pict>
      </w:r>
      <w:r>
        <w:pict>
          <v:shape type="#_x0000_t75" style="position:absolute;margin-left:487.302pt;margin-top:36pt;width:52.6981pt;height:37.7918pt;mso-position-horizontal-relative:page;mso-position-vertical-relative:page;z-index:-809">
            <v:imagedata o:title="" r:id="rId9"/>
          </v:shape>
        </w:pict>
      </w:r>
      <w:r>
        <w:rPr>
          <w:rFonts w:cs="Arial" w:hAnsi="Arial" w:eastAsia="Arial" w:ascii="Arial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ssssssssssssssssssssssss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sssssssssssssssssss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74" w:lineRule="auto" w:line="250"/>
        <w:ind w:right="146"/>
        <w:sectPr>
          <w:pgMar w:footer="870" w:header="0" w:top="600" w:bottom="280" w:left="1340" w:right="1340"/>
          <w:footerReference w:type="default" r:id="rId7"/>
          <w:pgSz w:w="12240" w:h="15840"/>
          <w:cols w:num="3" w:equalWidth="off">
            <w:col w:w="2441" w:space="1102"/>
            <w:col w:w="2401" w:space="2536"/>
            <w:col w:w="1080"/>
          </w:cols>
        </w:sectPr>
      </w:pPr>
      <w:r>
        <w:br w:type="column"/>
      </w:r>
      <w:r>
        <w:rPr>
          <w:rFonts w:cs="Arial" w:hAnsi="Arial" w:eastAsia="Arial" w:ascii="Arial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  <w:u w:val="single" w:color="000000"/>
        </w:rPr>
        <w:t>sssssssss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  <w:sectPr>
          <w:type w:val="continuous"/>
          <w:pgSz w:w="12240" w:h="15840"/>
          <w:pgMar w:top="700" w:bottom="280" w:left="1340" w:right="1340"/>
        </w:sectPr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"/>
        <w:ind w:left="100"/>
      </w:pPr>
      <w:r>
        <w:rPr>
          <w:rFonts w:cs="Calibri" w:hAnsi="Calibri" w:eastAsia="Calibri" w:ascii="Calibri"/>
          <w:color w:val="4A94E6"/>
          <w:spacing w:val="-18"/>
          <w:w w:val="123"/>
          <w:sz w:val="32"/>
          <w:szCs w:val="32"/>
        </w:rPr>
        <w:t>V</w:t>
      </w:r>
      <w:r>
        <w:rPr>
          <w:rFonts w:cs="Calibri" w:hAnsi="Calibri" w:eastAsia="Calibri" w:ascii="Calibri"/>
          <w:color w:val="4A94E6"/>
          <w:spacing w:val="0"/>
          <w:w w:val="128"/>
          <w:sz w:val="32"/>
          <w:szCs w:val="32"/>
        </w:rPr>
        <w:t>olu</w:t>
      </w:r>
      <w:r>
        <w:rPr>
          <w:rFonts w:cs="Calibri" w:hAnsi="Calibri" w:eastAsia="Calibri" w:ascii="Calibri"/>
          <w:color w:val="4A94E6"/>
          <w:spacing w:val="1"/>
          <w:w w:val="128"/>
          <w:sz w:val="32"/>
          <w:szCs w:val="32"/>
        </w:rPr>
        <w:t>m</w:t>
      </w:r>
      <w:r>
        <w:rPr>
          <w:rFonts w:cs="Calibri" w:hAnsi="Calibri" w:eastAsia="Calibri" w:ascii="Calibri"/>
          <w:color w:val="4A94E6"/>
          <w:spacing w:val="0"/>
          <w:w w:val="123"/>
          <w:sz w:val="32"/>
          <w:szCs w:val="32"/>
        </w:rPr>
        <w:t>es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 w:lineRule="auto" w:line="250"/>
        <w:ind w:left="100" w:right="-3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Hay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tipos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volúmenes,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usados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hacer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persistente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data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einicios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levantamientos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imágenes.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color w:val="00A1FF"/>
          <w:sz w:val="20"/>
          <w:szCs w:val="20"/>
        </w:rPr>
        <w:t>Named</w:t>
      </w:r>
      <w:r>
        <w:rPr>
          <w:rFonts w:cs="Arial" w:hAnsi="Arial" w:eastAsia="Arial" w:ascii="Arial"/>
          <w:color w:val="00A1FF"/>
          <w:sz w:val="20"/>
          <w:szCs w:val="20"/>
        </w:rPr>
        <w:t> </w:t>
      </w:r>
      <w:r>
        <w:rPr>
          <w:rFonts w:cs="Arial" w:hAnsi="Arial" w:eastAsia="Arial" w:ascii="Arial"/>
          <w:color w:val="00A1FF"/>
          <w:spacing w:val="-11"/>
          <w:w w:val="91"/>
          <w:sz w:val="20"/>
          <w:szCs w:val="20"/>
        </w:rPr>
        <w:t>V</w:t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</w:rPr>
        <w:t>olumes</w:t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00"/>
      </w:pPr>
      <w:r>
        <w:rPr>
          <w:rFonts w:cs="Arial" w:hAnsi="Arial" w:eastAsia="Arial" w:ascii="Arial"/>
          <w:w w:val="98"/>
          <w:sz w:val="20"/>
          <w:szCs w:val="20"/>
        </w:rPr>
        <w:t>Este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8"/>
          <w:sz w:val="20"/>
          <w:szCs w:val="20"/>
        </w:rPr>
        <w:t>es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7"/>
          <w:sz w:val="20"/>
          <w:szCs w:val="20"/>
        </w:rPr>
        <w:t>el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volumen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más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usado.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pict>
          <v:group style="position:absolute;margin-left:72pt;margin-top:11.7899pt;width:222.29pt;height:16.117pt;mso-position-horizontal-relative:page;mso-position-vertical-relative:paragraph;z-index:-802" coordorigin="1440,236" coordsize="4446,322">
            <v:shape style="position:absolute;left:1440;top:236;width:4446;height:322" coordorigin="1440,236" coordsize="4446,322" path="m1440,558l5886,558,5886,236,1440,236,1440,55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20"/>
          <w:szCs w:val="20"/>
        </w:rPr>
        <w:t>C</w:t>
      </w:r>
      <w:r>
        <w:rPr>
          <w:rFonts w:cs="Arial" w:hAnsi="Arial" w:eastAsia="Arial" w:ascii="Arial"/>
          <w:spacing w:val="-4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nuevo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volumen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volume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create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todo-db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0"/>
      </w:pPr>
      <w:r>
        <w:pict>
          <v:group style="position:absolute;margin-left:72pt;margin-top:10.6109pt;width:222.29pt;height:16.117pt;mso-position-horizontal-relative:page;mso-position-vertical-relative:paragraph;z-index:-801" coordorigin="1440,212" coordsize="4446,322">
            <v:shape style="position:absolute;left:1440;top:212;width:4446;height:322" coordorigin="1440,212" coordsize="4446,322" path="m1440,535l5886,535,5886,212,1440,212,1440,535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18"/>
          <w:szCs w:val="18"/>
        </w:rPr>
        <w:t>Listar</w:t>
      </w:r>
      <w:r>
        <w:rPr>
          <w:rFonts w:cs="Arial" w:hAnsi="Arial" w:eastAsia="Arial" w:ascii="Arial"/>
          <w:sz w:val="18"/>
          <w:szCs w:val="18"/>
        </w:rPr>
        <w:t> </w:t>
      </w:r>
      <w:r>
        <w:rPr>
          <w:rFonts w:cs="Arial" w:hAnsi="Arial" w:eastAsia="Arial" w:ascii="Arial"/>
          <w:w w:val="101"/>
          <w:sz w:val="18"/>
          <w:szCs w:val="18"/>
        </w:rPr>
        <w:t>los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volúmenes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4"/>
          <w:sz w:val="18"/>
          <w:szCs w:val="18"/>
        </w:rPr>
        <w:t>c</w:t>
      </w:r>
      <w:r>
        <w:rPr>
          <w:rFonts w:cs="Arial" w:hAnsi="Arial" w:eastAsia="Arial" w:ascii="Arial"/>
          <w:spacing w:val="-3"/>
          <w:w w:val="104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eados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6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volume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ls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0"/>
      </w:pPr>
      <w:r>
        <w:pict>
          <v:group style="position:absolute;margin-left:72pt;margin-top:10.6109pt;width:222.29pt;height:16.117pt;mso-position-horizontal-relative:page;mso-position-vertical-relative:paragraph;z-index:-800" coordorigin="1440,212" coordsize="4446,322">
            <v:shape style="position:absolute;left:1440;top:212;width:4446;height:322" coordorigin="1440,212" coordsize="4446,322" path="m1440,535l5886,535,5886,212,1440,212,1440,535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101"/>
          <w:sz w:val="18"/>
          <w:szCs w:val="18"/>
        </w:rPr>
        <w:t>Inspeccionar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97"/>
          <w:sz w:val="18"/>
          <w:szCs w:val="18"/>
        </w:rPr>
        <w:t>el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volumen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99"/>
          <w:sz w:val="18"/>
          <w:szCs w:val="18"/>
        </w:rPr>
        <w:t>especí</w:t>
      </w:r>
      <w:r>
        <w:rPr>
          <w:rFonts w:cs="Arial" w:hAnsi="Arial" w:eastAsia="Arial" w:ascii="Arial"/>
          <w:w w:val="103"/>
          <w:sz w:val="18"/>
          <w:szCs w:val="18"/>
        </w:rPr>
        <w:t>fi</w:t>
      </w:r>
      <w:r>
        <w:rPr>
          <w:rFonts w:cs="Arial" w:hAnsi="Arial" w:eastAsia="Arial" w:ascii="Arial"/>
          <w:w w:val="105"/>
          <w:sz w:val="18"/>
          <w:szCs w:val="18"/>
        </w:rPr>
        <w:t>co</w:t>
      </w:r>
      <w:r>
        <w:rPr>
          <w:rFonts w:cs="Arial" w:hAnsi="Arial" w:eastAsia="Arial" w:ascii="Arial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6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volume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inspect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todo-db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0"/>
      </w:pPr>
      <w:r>
        <w:rPr>
          <w:rFonts w:cs="Arial" w:hAnsi="Arial" w:eastAsia="Arial" w:ascii="Arial"/>
          <w:w w:val="98"/>
          <w:position w:val="-1"/>
          <w:sz w:val="18"/>
          <w:szCs w:val="18"/>
        </w:rPr>
        <w:t>Remueve</w:t>
      </w:r>
      <w:r>
        <w:rPr>
          <w:rFonts w:cs="Arial" w:hAnsi="Arial" w:eastAsia="Arial" w:ascii="Arial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w w:val="104"/>
          <w:position w:val="-1"/>
          <w:sz w:val="18"/>
          <w:szCs w:val="18"/>
        </w:rPr>
        <w:t>todos</w:t>
      </w:r>
      <w:r>
        <w:rPr>
          <w:rFonts w:cs="Arial" w:hAnsi="Arial" w:eastAsia="Arial" w:ascii="Arial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w w:val="101"/>
          <w:position w:val="-1"/>
          <w:sz w:val="18"/>
          <w:szCs w:val="18"/>
        </w:rPr>
        <w:t>los</w:t>
      </w:r>
      <w:r>
        <w:rPr>
          <w:rFonts w:cs="Arial" w:hAnsi="Arial" w:eastAsia="Arial" w:ascii="Arial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w w:val="100"/>
          <w:position w:val="-1"/>
          <w:sz w:val="18"/>
          <w:szCs w:val="18"/>
        </w:rPr>
        <w:t>volúmenes</w:t>
      </w:r>
      <w:r>
        <w:rPr>
          <w:rFonts w:cs="Arial" w:hAnsi="Arial" w:eastAsia="Arial" w:ascii="Arial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w w:val="101"/>
          <w:position w:val="-1"/>
          <w:sz w:val="18"/>
          <w:szCs w:val="18"/>
        </w:rPr>
        <w:t>no</w:t>
      </w:r>
      <w:r>
        <w:rPr>
          <w:rFonts w:cs="Arial" w:hAnsi="Arial" w:eastAsia="Arial" w:ascii="Arial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w w:val="101"/>
          <w:position w:val="-1"/>
          <w:sz w:val="18"/>
          <w:szCs w:val="18"/>
        </w:rPr>
        <w:t>usados</w:t>
      </w:r>
      <w:r>
        <w:rPr>
          <w:rFonts w:cs="Arial" w:hAnsi="Arial" w:eastAsia="Arial" w:ascii="Arial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w w:val="100"/>
          <w:position w:val="0"/>
          <w:sz w:val="18"/>
          <w:szCs w:val="18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"/>
      </w:pPr>
      <w:r>
        <w:br w:type="column"/>
      </w:r>
      <w:r>
        <w:rPr>
          <w:rFonts w:cs="Calibri" w:hAnsi="Calibri" w:eastAsia="Calibri" w:ascii="Calibri"/>
          <w:color w:val="4A94E6"/>
          <w:spacing w:val="-9"/>
          <w:w w:val="125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0"/>
          <w:w w:val="125"/>
          <w:sz w:val="32"/>
          <w:szCs w:val="32"/>
        </w:rPr>
        <w:t>on</w:t>
      </w:r>
      <w:r>
        <w:rPr>
          <w:rFonts w:cs="Calibri" w:hAnsi="Calibri" w:eastAsia="Calibri" w:ascii="Calibri"/>
          <w:color w:val="4A94E6"/>
          <w:spacing w:val="-7"/>
          <w:w w:val="125"/>
          <w:sz w:val="32"/>
          <w:szCs w:val="32"/>
        </w:rPr>
        <w:t>t</w:t>
      </w:r>
      <w:r>
        <w:rPr>
          <w:rFonts w:cs="Calibri" w:hAnsi="Calibri" w:eastAsia="Calibri" w:ascii="Calibri"/>
          <w:color w:val="4A94E6"/>
          <w:spacing w:val="0"/>
          <w:w w:val="125"/>
          <w:sz w:val="32"/>
          <w:szCs w:val="32"/>
        </w:rPr>
        <w:t>ai</w:t>
      </w:r>
      <w:r>
        <w:rPr>
          <w:rFonts w:cs="Calibri" w:hAnsi="Calibri" w:eastAsia="Calibri" w:ascii="Calibri"/>
          <w:color w:val="4A94E6"/>
          <w:spacing w:val="1"/>
          <w:w w:val="125"/>
          <w:sz w:val="32"/>
          <w:szCs w:val="32"/>
        </w:rPr>
        <w:t>n</w:t>
      </w:r>
      <w:r>
        <w:rPr>
          <w:rFonts w:cs="Calibri" w:hAnsi="Calibri" w:eastAsia="Calibri" w:ascii="Calibri"/>
          <w:color w:val="4A94E6"/>
          <w:spacing w:val="0"/>
          <w:w w:val="125"/>
          <w:sz w:val="32"/>
          <w:szCs w:val="32"/>
        </w:rPr>
        <w:t>er</w:t>
      </w:r>
      <w:r>
        <w:rPr>
          <w:rFonts w:cs="Calibri" w:hAnsi="Calibri" w:eastAsia="Calibri" w:ascii="Calibri"/>
          <w:color w:val="4A94E6"/>
          <w:spacing w:val="4"/>
          <w:w w:val="125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24"/>
          <w:sz w:val="32"/>
          <w:szCs w:val="32"/>
        </w:rPr>
        <w:t>Netwo</w:t>
      </w:r>
      <w:r>
        <w:rPr>
          <w:rFonts w:cs="Calibri" w:hAnsi="Calibri" w:eastAsia="Calibri" w:ascii="Calibri"/>
          <w:color w:val="4A94E6"/>
          <w:spacing w:val="-3"/>
          <w:w w:val="124"/>
          <w:sz w:val="32"/>
          <w:szCs w:val="32"/>
        </w:rPr>
        <w:t>r</w:t>
      </w:r>
      <w:r>
        <w:rPr>
          <w:rFonts w:cs="Calibri" w:hAnsi="Calibri" w:eastAsia="Calibri" w:ascii="Calibri"/>
          <w:color w:val="4A94E6"/>
          <w:spacing w:val="-3"/>
          <w:w w:val="132"/>
          <w:sz w:val="32"/>
          <w:szCs w:val="32"/>
        </w:rPr>
        <w:t>k</w:t>
      </w:r>
      <w:r>
        <w:rPr>
          <w:rFonts w:cs="Calibri" w:hAnsi="Calibri" w:eastAsia="Calibri" w:ascii="Calibri"/>
          <w:color w:val="4A94E6"/>
          <w:spacing w:val="0"/>
          <w:w w:val="125"/>
          <w:sz w:val="32"/>
          <w:szCs w:val="32"/>
        </w:rPr>
        <w:t>i</w:t>
      </w:r>
      <w:r>
        <w:rPr>
          <w:rFonts w:cs="Calibri" w:hAnsi="Calibri" w:eastAsia="Calibri" w:ascii="Calibri"/>
          <w:color w:val="4A94E6"/>
          <w:spacing w:val="1"/>
          <w:w w:val="125"/>
          <w:sz w:val="32"/>
          <w:szCs w:val="32"/>
        </w:rPr>
        <w:t>n</w:t>
      </w:r>
      <w:r>
        <w:rPr>
          <w:rFonts w:cs="Calibri" w:hAnsi="Calibri" w:eastAsia="Calibri" w:ascii="Calibri"/>
          <w:color w:val="4A94E6"/>
          <w:spacing w:val="0"/>
          <w:w w:val="145"/>
          <w:sz w:val="32"/>
          <w:szCs w:val="3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Regla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 w:lineRule="auto" w:line="250"/>
        <w:ind w:right="38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más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están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misma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podrán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hablar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sí.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están,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podrán.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pict>
          <v:group style="position:absolute;margin-left:317.7pt;margin-top:11.7899pt;width:222.29pt;height:16.117pt;mso-position-horizontal-relative:page;mso-position-vertical-relative:paragraph;z-index:-794" coordorigin="6354,236" coordsize="4446,322">
            <v:shape style="position:absolute;left:6354;top:236;width:4446;height:322" coordorigin="6354,236" coordsize="4446,322" path="m6354,558l10800,558,10800,236,6354,236,6354,55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-11"/>
          <w:w w:val="91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comandos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network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network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pict>
          <v:group style="position:absolute;margin-left:317.7pt;margin-top:11.7899pt;width:222.29pt;height:16.117pt;mso-position-horizontal-relative:page;mso-position-vertical-relative:paragraph;z-index:-793" coordorigin="6354,236" coordsize="4446,322">
            <v:shape style="position:absolute;left:6354;top:236;width:4446;height:322" coordorigin="6354,236" coordsize="4446,322" path="m6354,558l10800,558,10800,236,6354,236,6354,55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20"/>
          <w:szCs w:val="20"/>
        </w:rPr>
        <w:t>C</w:t>
      </w:r>
      <w:r>
        <w:rPr>
          <w:rFonts w:cs="Arial" w:hAnsi="Arial" w:eastAsia="Arial" w:ascii="Arial"/>
          <w:spacing w:val="-4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una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nueva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network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create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todo-app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pict>
          <v:group style="position:absolute;margin-left:317.7pt;margin-top:11.7899pt;width:222.29pt;height:16.117pt;mso-position-horizontal-relative:page;mso-position-vertical-relative:paragraph;z-index:-792" coordorigin="6354,236" coordsize="4446,322">
            <v:shape style="position:absolute;left:6354;top:236;width:4446;height:322" coordorigin="6354,236" coordsize="4446,322" path="m6354,558l10800,558,10800,236,6354,236,6354,55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20"/>
          <w:szCs w:val="20"/>
        </w:rPr>
        <w:t>Listar</w:t>
      </w:r>
      <w:r>
        <w:rPr>
          <w:rFonts w:cs="Arial" w:hAnsi="Arial" w:eastAsia="Arial" w:ascii="Arial"/>
          <w:sz w:val="20"/>
          <w:szCs w:val="20"/>
        </w:rPr>
        <w:t> </w:t>
      </w:r>
      <w:r>
        <w:rPr>
          <w:rFonts w:cs="Arial" w:hAnsi="Arial" w:eastAsia="Arial" w:ascii="Arial"/>
          <w:w w:val="103"/>
          <w:sz w:val="20"/>
          <w:szCs w:val="20"/>
        </w:rPr>
        <w:t>todas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8"/>
          <w:sz w:val="20"/>
          <w:szCs w:val="20"/>
        </w:rPr>
        <w:t>las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edes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4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4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eadas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  <w:sectPr>
          <w:type w:val="continuous"/>
          <w:pgSz w:w="12240" w:h="15840"/>
          <w:pgMar w:top="700" w:bottom="280" w:left="1340" w:right="1340"/>
          <w:cols w:num="2" w:equalWidth="off">
            <w:col w:w="4020" w:space="994"/>
            <w:col w:w="4546"/>
          </w:cols>
        </w:sectPr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network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ls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tabs>
          <w:tab w:pos="4440" w:val="left"/>
        </w:tabs>
        <w:jc w:val="right"/>
        <w:spacing w:before="92" w:lineRule="exact" w:line="120"/>
        <w:ind w:right="50"/>
      </w:pPr>
      <w:r>
        <w:rPr>
          <w:rFonts w:cs="Courier New" w:hAnsi="Courier New" w:eastAsia="Courier New" w:ascii="Courier New"/>
          <w:color w:val="FEFFFE"/>
          <w:position w:val="-2"/>
          <w:sz w:val="14"/>
          <w:szCs w:val="14"/>
        </w:rPr>
      </w:r>
      <w:r>
        <w:rPr>
          <w:rFonts w:cs="Courier New" w:hAnsi="Courier New" w:eastAsia="Courier New" w:ascii="Courier New"/>
          <w:color w:val="FEFFFE"/>
          <w:spacing w:val="-4"/>
          <w:position w:val="-2"/>
          <w:sz w:val="14"/>
          <w:szCs w:val="14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-4"/>
          <w:position w:val="-2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  <w:t>volume</w:t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  <w:t>prune</w:t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  <w:tab/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position w:val="-2"/>
          <w:sz w:val="14"/>
          <w:szCs w:val="14"/>
        </w:rPr>
      </w:r>
      <w:r>
        <w:rPr>
          <w:rFonts w:cs="Courier New" w:hAnsi="Courier New" w:eastAsia="Courier New" w:ascii="Courier New"/>
          <w:color w:val="000000"/>
          <w:spacing w:val="0"/>
          <w:position w:val="0"/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lineRule="exact" w:line="140"/>
      </w:pPr>
      <w:r>
        <w:rPr>
          <w:rFonts w:cs="Arial" w:hAnsi="Arial" w:eastAsia="Arial" w:ascii="Arial"/>
          <w:position w:val="1"/>
          <w:sz w:val="18"/>
          <w:szCs w:val="18"/>
        </w:rPr>
        <w:t> </w:t>
      </w:r>
      <w:r>
        <w:rPr>
          <w:rFonts w:cs="Arial" w:hAnsi="Arial" w:eastAsia="Arial" w:ascii="Arial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100"/>
      </w:pPr>
      <w:r>
        <w:pict>
          <v:group style="position:absolute;margin-left:72pt;margin-top:11.2609pt;width:222.29pt;height:18.1877pt;mso-position-horizontal-relative:page;mso-position-vertical-relative:paragraph;z-index:-799" coordorigin="1440,225" coordsize="4446,364">
            <v:shape style="position:absolute;left:1440;top:225;width:4446;height:364" coordorigin="1440,225" coordsize="4446,364" path="m1440,589l5886,589,5886,225,1440,225,1440,589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8"/>
          <w:sz w:val="18"/>
          <w:szCs w:val="18"/>
        </w:rPr>
        <w:t>Remueve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1"/>
          <w:sz w:val="18"/>
          <w:szCs w:val="18"/>
        </w:rPr>
        <w:t>uno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3"/>
          <w:sz w:val="18"/>
          <w:szCs w:val="18"/>
        </w:rPr>
        <w:t>o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más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volúmenes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1"/>
          <w:sz w:val="18"/>
          <w:szCs w:val="18"/>
        </w:rPr>
        <w:t>especi</w:t>
      </w:r>
      <w:r>
        <w:rPr>
          <w:rFonts w:cs="Arial" w:hAnsi="Arial" w:eastAsia="Arial" w:ascii="Arial"/>
          <w:w w:val="103"/>
          <w:sz w:val="18"/>
          <w:szCs w:val="18"/>
        </w:rPr>
        <w:t>fi</w:t>
      </w:r>
      <w:r>
        <w:rPr>
          <w:rFonts w:cs="Arial" w:hAnsi="Arial" w:eastAsia="Arial" w:ascii="Arial"/>
          <w:w w:val="102"/>
          <w:sz w:val="18"/>
          <w:szCs w:val="18"/>
        </w:rPr>
        <w:t>cados</w:t>
      </w:r>
      <w:r>
        <w:rPr>
          <w:rFonts w:cs="Arial" w:hAnsi="Arial" w:eastAsia="Arial" w:ascii="Arial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6" w:lineRule="exact" w:line="140"/>
        <w:ind w:left="264"/>
      </w:pP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4"/>
          <w:szCs w:val="14"/>
        </w:rPr>
        <w:t>volume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4"/>
          <w:szCs w:val="14"/>
        </w:rPr>
        <w:t>rm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4"/>
          <w:szCs w:val="14"/>
        </w:rPr>
        <w:t>VOLUME_NAME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9"/>
      </w:pPr>
      <w:r>
        <w:br w:type="column"/>
      </w:r>
      <w:r>
        <w:rPr>
          <w:rFonts w:cs="Arial" w:hAnsi="Arial" w:eastAsia="Arial" w:ascii="Arial"/>
          <w:w w:val="101"/>
          <w:sz w:val="20"/>
          <w:szCs w:val="20"/>
        </w:rPr>
        <w:t>Inspeccionar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8"/>
          <w:sz w:val="20"/>
          <w:szCs w:val="20"/>
        </w:rPr>
        <w:t>una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80"/>
        <w:sectPr>
          <w:type w:val="continuous"/>
          <w:pgSz w:w="12240" w:h="15840"/>
          <w:pgMar w:top="700" w:bottom="280" w:left="1340" w:right="1340"/>
          <w:cols w:num="2" w:equalWidth="off">
            <w:col w:w="4596" w:space="418"/>
            <w:col w:w="4546"/>
          </w:cols>
        </w:sectPr>
      </w:pPr>
      <w:r>
        <w:pict>
          <v:group style="position:absolute;margin-left:317.7pt;margin-top:0.279647pt;width:222.29pt;height:16.117pt;mso-position-horizontal-relative:page;mso-position-vertical-relative:paragraph;z-index:-791" coordorigin="6354,6" coordsize="4446,322">
            <v:shape style="position:absolute;left:6354;top:6;width:4446;height:322" coordorigin="6354,6" coordsize="4446,322" path="m6354,328l10800,328,10800,6,6354,6,6354,328xe" filled="t" fillcolor="#000000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network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inspect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&lt;NAME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o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ID&gt;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0"/>
      </w:pPr>
      <w:r>
        <w:pict>
          <v:group style="position:absolute;margin-left:72pt;margin-top:10.6109pt;width:222.29pt;height:18.8325pt;mso-position-horizontal-relative:page;mso-position-vertical-relative:paragraph;z-index:-798" coordorigin="1440,212" coordsize="4446,377">
            <v:shape style="position:absolute;left:1440;top:212;width:4446;height:377" coordorigin="1440,212" coordsize="4446,377" path="m1440,589l5886,589,5886,212,1440,212,1440,589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9"/>
          <w:sz w:val="18"/>
          <w:szCs w:val="18"/>
        </w:rPr>
        <w:t>Usar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un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0"/>
          <w:sz w:val="18"/>
          <w:szCs w:val="18"/>
        </w:rPr>
        <w:t>volumen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97"/>
          <w:sz w:val="18"/>
          <w:szCs w:val="18"/>
        </w:rPr>
        <w:t>al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3"/>
          <w:sz w:val="18"/>
          <w:szCs w:val="18"/>
        </w:rPr>
        <w:t>cor</w:t>
      </w:r>
      <w:r>
        <w:rPr>
          <w:rFonts w:cs="Arial" w:hAnsi="Arial" w:eastAsia="Arial" w:ascii="Arial"/>
          <w:spacing w:val="-3"/>
          <w:w w:val="103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97"/>
          <w:sz w:val="18"/>
          <w:szCs w:val="18"/>
        </w:rPr>
        <w:t>er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contenedor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6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run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-v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todo-db:/etc/todos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getting-started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color w:val="00A1FF"/>
          <w:w w:val="102"/>
          <w:sz w:val="20"/>
          <w:szCs w:val="20"/>
        </w:rPr>
        <w:t>Bind</w:t>
      </w:r>
      <w:r>
        <w:rPr>
          <w:rFonts w:cs="Arial" w:hAnsi="Arial" w:eastAsia="Arial" w:ascii="Arial"/>
          <w:color w:val="00A1FF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A1FF"/>
          <w:w w:val="100"/>
          <w:sz w:val="20"/>
          <w:szCs w:val="20"/>
        </w:rPr>
        <w:t>volumes</w:t>
      </w:r>
      <w:r>
        <w:rPr>
          <w:rFonts w:cs="Arial" w:hAnsi="Arial" w:eastAsia="Arial" w:ascii="Arial"/>
          <w:color w:val="00A1FF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A1FF"/>
          <w:w w:val="116"/>
          <w:sz w:val="20"/>
          <w:szCs w:val="20"/>
        </w:rPr>
        <w:t>-</w:t>
      </w:r>
      <w:r>
        <w:rPr>
          <w:rFonts w:cs="Arial" w:hAnsi="Arial" w:eastAsia="Arial" w:ascii="Arial"/>
          <w:color w:val="00A1FF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A1FF"/>
          <w:spacing w:val="-4"/>
          <w:w w:val="91"/>
          <w:sz w:val="20"/>
          <w:szCs w:val="20"/>
        </w:rPr>
        <w:t>V</w:t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</w:rPr>
        <w:t>incular</w:t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</w:rPr>
        <w:t>volúmenes</w:t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/>
        <w:ind w:left="100"/>
      </w:pPr>
      <w:r>
        <w:rPr>
          <w:rFonts w:cs="Arial" w:hAnsi="Arial" w:eastAsia="Arial" w:ascii="Arial"/>
          <w:w w:val="102"/>
          <w:sz w:val="20"/>
          <w:szCs w:val="20"/>
        </w:rPr>
        <w:t>Bind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volumes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trabaja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3"/>
          <w:sz w:val="20"/>
          <w:szCs w:val="20"/>
        </w:rPr>
        <w:t>con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2"/>
          <w:sz w:val="20"/>
          <w:szCs w:val="20"/>
        </w:rPr>
        <w:t>paths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2"/>
          <w:sz w:val="20"/>
          <w:szCs w:val="20"/>
        </w:rPr>
        <w:t>absolutos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100"/>
      </w:pPr>
      <w:r>
        <w:pict>
          <v:group style="position:absolute;margin-left:71.5pt;margin-top:10.7609pt;width:223.29pt;height:47.279pt;mso-position-horizontal-relative:page;mso-position-vertical-relative:paragraph;z-index:-797" coordorigin="1430,215" coordsize="4466,946">
            <v:shape style="position:absolute;left:1440;top:225;width:4446;height:926" coordorigin="1440,225" coordsize="4446,926" path="m1440,1151l5886,1151,5886,225,1440,225,1440,1151xe" filled="t" fillcolor="#000000" stroked="f">
              <v:path arrowok="t"/>
              <v:fill/>
            </v:shape>
            <v:shape style="position:absolute;left:1520;top:305;width:2505;height:180" coordorigin="1520,305" coordsize="2505,180" path="m1520,305l1520,485,4025,485,4025,305,1520,305xe" filled="t" fillcolor="#000000" stroked="f">
              <v:path arrowok="t"/>
              <v:fill/>
            </v:shape>
            <v:shape style="position:absolute;left:1520;top:485;width:2890;height:180" coordorigin="1520,485" coordsize="2890,180" path="m1520,485l1520,665,4410,665,4410,485,1520,485xe" filled="t" fillcolor="#000000" stroked="f">
              <v:path arrowok="t"/>
              <v:fill/>
            </v:shape>
            <v:shape style="position:absolute;left:1520;top:665;width:1927;height:180" coordorigin="1520,665" coordsize="1927,180" path="m1520,665l1520,845,3447,845,3447,665,1520,665xe" filled="t" fillcolor="#000000" stroked="f">
              <v:path arrowok="t"/>
              <v:fill/>
            </v:shape>
            <v:shape style="position:absolute;left:1520;top:845;width:3853;height:180" coordorigin="1520,845" coordsize="3853,180" path="m1520,845l1520,1025,5373,1025,5373,845,1520,845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-20"/>
          <w:w w:val="94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99"/>
          <w:sz w:val="18"/>
          <w:szCs w:val="18"/>
        </w:rPr>
        <w:t>erminal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94"/>
        <w:ind w:left="180"/>
      </w:pP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docker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run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-dp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3000:3000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565"/>
      </w:pP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-w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/app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-v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"$(pwd):/app"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565"/>
      </w:pP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node:18-alpine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565"/>
      </w:pP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sh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-c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"yarn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install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&amp;&amp;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yarn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run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dev"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0"/>
      </w:pPr>
      <w:r>
        <w:pict>
          <v:group style="position:absolute;margin-left:71.5pt;margin-top:10.1109pt;width:223.29pt;height:47.279pt;mso-position-horizontal-relative:page;mso-position-vertical-relative:paragraph;z-index:-796" coordorigin="1430,202" coordsize="4466,946">
            <v:shape style="position:absolute;left:1440;top:212;width:4446;height:926" coordorigin="1440,212" coordsize="4446,926" path="m1440,1138l5886,1138,5886,212,1440,212,1440,1138xe" filled="t" fillcolor="#000000" stroked="f">
              <v:path arrowok="t"/>
              <v:fill/>
            </v:shape>
            <v:shape style="position:absolute;left:1520;top:292;width:2505;height:180" coordorigin="1520,292" coordsize="2505,180" path="m1520,292l1520,472,4025,472,4025,292,1520,292xe" filled="t" fillcolor="#000000" stroked="f">
              <v:path arrowok="t"/>
              <v:fill/>
            </v:shape>
            <v:shape style="position:absolute;left:1520;top:472;width:2890;height:180" coordorigin="1520,472" coordsize="2890,180" path="m1520,472l1520,652,4410,652,4410,472,1520,472xe" filled="t" fillcolor="#000000" stroked="f">
              <v:path arrowok="t"/>
              <v:fill/>
            </v:shape>
            <v:shape style="position:absolute;left:1520;top:652;width:1927;height:180" coordorigin="1520,652" coordsize="1927,180" path="m1520,652l1520,832,3447,832,3447,652,1520,652xe" filled="t" fillcolor="#000000" stroked="f">
              <v:path arrowok="t"/>
              <v:fill/>
            </v:shape>
            <v:shape style="position:absolute;left:1520;top:832;width:3853;height:180" coordorigin="1520,832" coordsize="3853,180" path="m1520,832l1520,1012,5373,1012,5373,832,1520,832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9"/>
          <w:sz w:val="18"/>
          <w:szCs w:val="18"/>
        </w:rPr>
        <w:t>Powershell</w:t>
      </w:r>
      <w:r>
        <w:rPr>
          <w:rFonts w:cs="Arial" w:hAnsi="Arial" w:eastAsia="Arial" w:ascii="Arial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94"/>
        <w:ind w:left="180"/>
      </w:pP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docker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run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-dp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3000:3000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sz w:val="16"/>
          <w:szCs w:val="16"/>
        </w:rPr>
        <w:t>`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565"/>
      </w:pP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-w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/app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-v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"$(pwd):/app"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`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565"/>
      </w:pP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node:18-alpine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`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565"/>
      </w:pP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sh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-c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"yarn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install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&amp;&amp;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yarn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run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FFFFF"/>
          <w:spacing w:val="0"/>
          <w:w w:val="100"/>
          <w:position w:val="1"/>
          <w:sz w:val="16"/>
          <w:szCs w:val="16"/>
        </w:rPr>
        <w:t>dev"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8"/>
        <w:ind w:left="100" w:right="450"/>
      </w:pPr>
      <w:r>
        <w:pict>
          <v:group style="position:absolute;margin-left:72pt;margin-top:-0.160117pt;width:33.831pt;height:12pt;mso-position-horizontal-relative:page;mso-position-vertical-relative:paragraph;z-index:-808" coordorigin="1440,-3" coordsize="677,240">
            <v:shape style="position:absolute;left:1440;top:-3;width:677;height:240" coordorigin="1440,-3" coordsize="677,240" path="m1440,-3l1440,237,2117,237,2117,-3,1440,-3xe" filled="t" fillcolor="#00A1FF" stroked="f">
              <v:path arrowok="t"/>
              <v:fill/>
            </v:shape>
            <w10:wrap type="none"/>
          </v:group>
        </w:pict>
      </w:r>
      <w:r>
        <w:pict>
          <v:group style="position:absolute;margin-left:72pt;margin-top:21.8399pt;width:68.841pt;height:12pt;mso-position-horizontal-relative:page;mso-position-vertical-relative:paragraph;z-index:-807" coordorigin="1440,437" coordsize="1377,240">
            <v:shape style="position:absolute;left:1440;top:437;width:1377;height:240" coordorigin="1440,437" coordsize="1377,240" path="m1440,437l1440,677,2817,677,2817,437,1440,437xe" filled="t" fillcolor="#00A1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-w</w:t>
      </w:r>
      <w:r>
        <w:rPr>
          <w:rFonts w:cs="Arial" w:hAnsi="Arial" w:eastAsia="Arial" w:ascii="Arial"/>
          <w:color w:val="FFFFFF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/app:</w:t>
      </w:r>
      <w:r>
        <w:rPr>
          <w:rFonts w:cs="Arial" w:hAnsi="Arial" w:eastAsia="Arial" w:ascii="Arial"/>
          <w:color w:val="FFFFFF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-11"/>
          <w:w w:val="100"/>
          <w:sz w:val="20"/>
          <w:szCs w:val="20"/>
        </w:rPr>
        <w:t>W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orking</w:t>
      </w:r>
      <w:r>
        <w:rPr>
          <w:rFonts w:cs="Arial" w:hAnsi="Arial" w:eastAsia="Arial" w:ascii="Arial"/>
          <w:b/>
          <w:color w:val="000000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98"/>
          <w:sz w:val="20"/>
          <w:szCs w:val="20"/>
        </w:rPr>
        <w:t>di</w:t>
      </w:r>
      <w:r>
        <w:rPr>
          <w:rFonts w:cs="Arial" w:hAnsi="Arial" w:eastAsia="Arial" w:ascii="Arial"/>
          <w:b/>
          <w:color w:val="000000"/>
          <w:spacing w:val="-4"/>
          <w:w w:val="98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98"/>
          <w:sz w:val="20"/>
          <w:szCs w:val="20"/>
        </w:rPr>
        <w:t>ectory:</w:t>
      </w:r>
      <w:r>
        <w:rPr>
          <w:rFonts w:cs="Arial" w:hAnsi="Arial" w:eastAsia="Arial" w:ascii="Arial"/>
          <w:b/>
          <w:color w:val="000000"/>
          <w:spacing w:val="-10"/>
          <w:w w:val="98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donde</w:t>
      </w:r>
      <w:r>
        <w:rPr>
          <w:rFonts w:cs="Arial" w:hAnsi="Arial" w:eastAsia="Arial" w:ascii="Arial"/>
          <w:color w:val="5E5E5E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comando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6"/>
          <w:szCs w:val="16"/>
        </w:rPr>
        <w:t>empezará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6"/>
          <w:sz w:val="16"/>
          <w:szCs w:val="16"/>
        </w:rPr>
        <w:t>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cor</w:t>
      </w:r>
      <w:r>
        <w:rPr>
          <w:rFonts w:cs="Arial" w:hAnsi="Arial" w:eastAsia="Arial" w:ascii="Arial"/>
          <w:color w:val="5E5E5E"/>
          <w:spacing w:val="-3"/>
          <w:w w:val="103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97"/>
          <w:sz w:val="16"/>
          <w:szCs w:val="16"/>
        </w:rPr>
        <w:t>e</w:t>
      </w:r>
      <w:r>
        <w:rPr>
          <w:rFonts w:cs="Arial" w:hAnsi="Arial" w:eastAsia="Arial" w:ascii="Arial"/>
          <w:color w:val="5E5E5E"/>
          <w:spacing w:val="-15"/>
          <w:w w:val="97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color w:val="5E5E5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 w:lineRule="exact" w:line="200"/>
        <w:ind w:left="100" w:right="-3"/>
      </w:pPr>
      <w:r>
        <w:pict>
          <v:group style="position:absolute;margin-left:71.5pt;margin-top:21.01pt;width:143.695pt;height:25pt;mso-position-horizontal-relative:page;mso-position-vertical-relative:paragraph;z-index:-806" coordorigin="1430,420" coordsize="2874,500">
            <v:shape style="position:absolute;left:1440;top:430;width:1257;height:240" coordorigin="1440,430" coordsize="1257,240" path="m1440,430l1440,670,2697,670,2697,430,1440,430xe" filled="t" fillcolor="#00A1FF" stroked="f">
              <v:path arrowok="t"/>
              <v:fill/>
            </v:shape>
            <v:shape style="position:absolute;left:1440;top:670;width:2854;height:240" coordorigin="1440,670" coordsize="2854,240" path="m1440,670l1440,910,4294,910,4294,670,1440,670xe" filled="t" fillcolor="#00A1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-v</w:t>
      </w:r>
      <w:r>
        <w:rPr>
          <w:rFonts w:cs="Arial" w:hAnsi="Arial" w:eastAsia="Arial" w:ascii="Arial"/>
          <w:color w:val="FFFFFF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“$(pwd):/app”: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-11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olumen</w:t>
      </w:r>
      <w:r>
        <w:rPr>
          <w:rFonts w:cs="Arial" w:hAnsi="Arial" w:eastAsia="Arial" w:ascii="Arial"/>
          <w:b/>
          <w:color w:val="000000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97"/>
          <w:sz w:val="20"/>
          <w:szCs w:val="20"/>
        </w:rPr>
        <w:t>vinculado:</w:t>
      </w:r>
      <w:r>
        <w:rPr>
          <w:rFonts w:cs="Arial" w:hAnsi="Arial" w:eastAsia="Arial" w:ascii="Arial"/>
          <w:b/>
          <w:color w:val="000000"/>
          <w:spacing w:val="2"/>
          <w:w w:val="97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vinculamos</w:t>
      </w:r>
      <w:r>
        <w:rPr>
          <w:rFonts w:cs="Arial" w:hAnsi="Arial" w:eastAsia="Arial" w:ascii="Arial"/>
          <w:color w:val="5E5E5E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di</w:t>
      </w:r>
      <w:r>
        <w:rPr>
          <w:rFonts w:cs="Arial" w:hAnsi="Arial" w:eastAsia="Arial" w:ascii="Arial"/>
          <w:color w:val="5E5E5E"/>
          <w:spacing w:val="-3"/>
          <w:w w:val="103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ectorio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host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con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di</w:t>
      </w:r>
      <w:r>
        <w:rPr>
          <w:rFonts w:cs="Arial" w:hAnsi="Arial" w:eastAsia="Arial" w:ascii="Arial"/>
          <w:color w:val="5E5E5E"/>
          <w:spacing w:val="-3"/>
          <w:w w:val="103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ectorio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5"/>
          <w:sz w:val="16"/>
          <w:szCs w:val="16"/>
        </w:rPr>
        <w:t>/app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contenedor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0"/>
      </w:pP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node:18-alpine:</w:t>
      </w:r>
      <w:r>
        <w:rPr>
          <w:rFonts w:cs="Arial" w:hAnsi="Arial" w:eastAsia="Arial" w:ascii="Arial"/>
          <w:color w:val="FFFFFF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Imagen</w:t>
      </w:r>
      <w:r>
        <w:rPr>
          <w:rFonts w:cs="Arial" w:hAnsi="Arial" w:eastAsia="Arial" w:ascii="Arial"/>
          <w:b/>
          <w:color w:val="000000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000000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usar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0" w:lineRule="auto" w:line="259"/>
        <w:ind w:left="100" w:right="-29"/>
      </w:pP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sh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-c</w:t>
      </w:r>
      <w:r>
        <w:rPr>
          <w:rFonts w:cs="Arial" w:hAnsi="Arial" w:eastAsia="Arial" w:ascii="Arial"/>
          <w:color w:val="FFFFFF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"ya</w:t>
      </w:r>
      <w:r>
        <w:rPr>
          <w:rFonts w:cs="Arial" w:hAnsi="Arial" w:eastAsia="Arial" w:ascii="Arial"/>
          <w:color w:val="FFFFFF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FFFFFF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install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&amp;&amp;</w:t>
      </w:r>
      <w:r>
        <w:rPr>
          <w:rFonts w:cs="Arial" w:hAnsi="Arial" w:eastAsia="Arial" w:ascii="Arial"/>
          <w:color w:val="FFFFFF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color w:val="FFFFFF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FFFFFF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run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dev":</w:t>
      </w:r>
      <w:r>
        <w:rPr>
          <w:rFonts w:cs="Arial" w:hAnsi="Arial" w:eastAsia="Arial" w:ascii="Arial"/>
          <w:color w:val="FFFFFF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Comando</w:t>
      </w:r>
      <w:r>
        <w:rPr>
          <w:rFonts w:cs="Arial" w:hAnsi="Arial" w:eastAsia="Arial" w:ascii="Arial"/>
          <w:b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97"/>
          <w:sz w:val="18"/>
          <w:szCs w:val="18"/>
        </w:rPr>
        <w:t>Shell</w:t>
      </w:r>
      <w:r>
        <w:rPr>
          <w:rFonts w:cs="Arial" w:hAnsi="Arial" w:eastAsia="Arial" w:ascii="Arial"/>
          <w:b/>
          <w:color w:val="000000"/>
          <w:spacing w:val="0"/>
          <w:w w:val="83"/>
          <w:sz w:val="20"/>
          <w:szCs w:val="20"/>
        </w:rPr>
        <w:t>:</w:t>
      </w:r>
      <w:r>
        <w:rPr>
          <w:rFonts w:cs="Arial" w:hAnsi="Arial" w:eastAsia="Arial" w:ascii="Arial"/>
          <w:b/>
          <w:color w:val="000000"/>
          <w:spacing w:val="0"/>
          <w:w w:val="83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Iniciamos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un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shell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ejecutamos</w:t>
      </w:r>
      <w:r>
        <w:rPr>
          <w:rFonts w:cs="Arial" w:hAnsi="Arial" w:eastAsia="Arial" w:ascii="Arial"/>
          <w:color w:val="5E5E5E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E5E5E"/>
          <w:spacing w:val="0"/>
          <w:w w:val="100"/>
          <w:sz w:val="16"/>
          <w:szCs w:val="16"/>
        </w:rPr>
        <w:t>ya</w:t>
      </w:r>
      <w:r>
        <w:rPr>
          <w:rFonts w:cs="Arial" w:hAnsi="Arial" w:eastAsia="Arial" w:ascii="Arial"/>
          <w:b/>
          <w:color w:val="5E5E5E"/>
          <w:spacing w:val="3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color w:val="5E5E5E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color w:val="5E5E5E"/>
          <w:spacing w:val="-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E5E5E"/>
          <w:spacing w:val="0"/>
          <w:w w:val="100"/>
          <w:sz w:val="16"/>
          <w:szCs w:val="16"/>
        </w:rPr>
        <w:t>install</w:t>
      </w:r>
      <w:r>
        <w:rPr>
          <w:rFonts w:cs="Arial" w:hAnsi="Arial" w:eastAsia="Arial" w:ascii="Arial"/>
          <w:b/>
          <w:color w:val="5E5E5E"/>
          <w:spacing w:val="-9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luego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cor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er</w:t>
      </w:r>
      <w:r>
        <w:rPr>
          <w:rFonts w:cs="Arial" w:hAnsi="Arial" w:eastAsia="Arial" w:ascii="Arial"/>
          <w:color w:val="5E5E5E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E5E5E"/>
          <w:spacing w:val="0"/>
          <w:w w:val="100"/>
          <w:sz w:val="16"/>
          <w:szCs w:val="16"/>
        </w:rPr>
        <w:t>ya</w:t>
      </w:r>
      <w:r>
        <w:rPr>
          <w:rFonts w:cs="Arial" w:hAnsi="Arial" w:eastAsia="Arial" w:ascii="Arial"/>
          <w:b/>
          <w:color w:val="5E5E5E"/>
          <w:spacing w:val="3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color w:val="5E5E5E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color w:val="5E5E5E"/>
          <w:spacing w:val="-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E5E5E"/>
          <w:spacing w:val="0"/>
          <w:w w:val="100"/>
          <w:sz w:val="16"/>
          <w:szCs w:val="16"/>
        </w:rPr>
        <w:t>run</w:t>
      </w:r>
      <w:r>
        <w:rPr>
          <w:rFonts w:cs="Arial" w:hAnsi="Arial" w:eastAsia="Arial" w:ascii="Arial"/>
          <w:b/>
          <w:color w:val="5E5E5E"/>
          <w:spacing w:val="-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E5E5E"/>
          <w:spacing w:val="0"/>
          <w:w w:val="100"/>
          <w:sz w:val="16"/>
          <w:szCs w:val="16"/>
        </w:rPr>
        <w:t>dev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color w:val="00A1FF"/>
          <w:sz w:val="20"/>
          <w:szCs w:val="20"/>
        </w:rPr>
        <w:t>Anonymous</w:t>
      </w:r>
      <w:r>
        <w:rPr>
          <w:rFonts w:cs="Arial" w:hAnsi="Arial" w:eastAsia="Arial" w:ascii="Arial"/>
          <w:color w:val="00A1FF"/>
          <w:sz w:val="20"/>
          <w:szCs w:val="20"/>
        </w:rPr>
        <w:t> </w:t>
      </w:r>
      <w:r>
        <w:rPr>
          <w:rFonts w:cs="Arial" w:hAnsi="Arial" w:eastAsia="Arial" w:ascii="Arial"/>
          <w:color w:val="00A1FF"/>
          <w:spacing w:val="-11"/>
          <w:w w:val="91"/>
          <w:sz w:val="20"/>
          <w:szCs w:val="20"/>
        </w:rPr>
        <w:t>V</w:t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</w:rPr>
        <w:t>olumes</w:t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 w:lineRule="auto" w:line="250"/>
        <w:ind w:left="100" w:right="-34"/>
      </w:pPr>
      <w:r>
        <w:pict>
          <v:group style="position:absolute;margin-left:72pt;margin-top:36.2899pt;width:222.29pt;height:16.117pt;mso-position-horizontal-relative:page;mso-position-vertical-relative:paragraph;z-index:-795" coordorigin="1440,726" coordsize="4446,322">
            <v:shape style="position:absolute;left:1440;top:726;width:4446;height:322" coordorigin="1440,726" coordsize="4446,322" path="m1440,1048l5886,1048,5886,726,1440,726,1440,104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olúmenes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donde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sólo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especi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path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Docker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asigna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automáticamente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host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77"/>
        <w:ind w:left="1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run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-v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/var/lib/mysql/data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4"/>
        <w:ind w:right="1501"/>
      </w:pPr>
      <w:r>
        <w:br w:type="column"/>
      </w:r>
      <w:r>
        <w:rPr>
          <w:rFonts w:cs="Arial" w:hAnsi="Arial" w:eastAsia="Arial" w:ascii="Arial"/>
          <w:sz w:val="20"/>
          <w:szCs w:val="20"/>
        </w:rPr>
        <w:t>Borrar</w:t>
      </w:r>
      <w:r>
        <w:rPr>
          <w:rFonts w:cs="Arial" w:hAnsi="Arial" w:eastAsia="Arial" w:ascii="Arial"/>
          <w:sz w:val="20"/>
          <w:szCs w:val="20"/>
        </w:rPr>
        <w:t> </w:t>
      </w:r>
      <w:r>
        <w:rPr>
          <w:rFonts w:cs="Arial" w:hAnsi="Arial" w:eastAsia="Arial" w:ascii="Arial"/>
          <w:w w:val="103"/>
          <w:sz w:val="20"/>
          <w:szCs w:val="20"/>
        </w:rPr>
        <w:t>todas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8"/>
          <w:sz w:val="20"/>
          <w:szCs w:val="20"/>
        </w:rPr>
        <w:t>las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edes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usadas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both"/>
        <w:spacing w:before="87"/>
        <w:ind w:left="80" w:right="2765"/>
      </w:pPr>
      <w:r>
        <w:pict>
          <v:group style="position:absolute;margin-left:317.7pt;margin-top:0.279747pt;width:222.29pt;height:16.117pt;mso-position-horizontal-relative:page;mso-position-vertical-relative:paragraph;z-index:-790" coordorigin="6354,6" coordsize="4446,322">
            <v:shape style="position:absolute;left:6354;top:6;width:4446;height:322" coordorigin="6354,6" coordsize="4446,322" path="m6354,328l10800,328,10800,6,6354,6,6354,328xe" filled="t" fillcolor="#000000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network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prune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right="1389"/>
      </w:pPr>
      <w:r>
        <w:pict>
          <v:group style="position:absolute;margin-left:317.7pt;margin-top:11.7898pt;width:222.29pt;height:57.7191pt;mso-position-horizontal-relative:page;mso-position-vertical-relative:paragraph;z-index:-789" coordorigin="6354,236" coordsize="4446,1154">
            <v:shape style="position:absolute;left:6354;top:236;width:4446;height:1154" coordorigin="6354,236" coordsize="4446,1154" path="m6354,1390l10800,1390,10800,236,6354,236,6354,1390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20"/>
          <w:szCs w:val="20"/>
        </w:rPr>
        <w:t>Cor</w:t>
      </w:r>
      <w:r>
        <w:rPr>
          <w:rFonts w:cs="Arial" w:hAnsi="Arial" w:eastAsia="Arial" w:ascii="Arial"/>
          <w:spacing w:val="-4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una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unirla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6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both"/>
        <w:spacing w:before="87"/>
        <w:ind w:left="80" w:right="3185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run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-d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--network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todo-app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--network-alias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mysql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-v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todo-mysql-data:/var/lib/mysql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MYSQL_ROOT_PASSWORD=secret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MYSQL_DATABASE=todos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mysql:8.0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right="3589"/>
      </w:pPr>
      <w:r>
        <w:pict>
          <v:group style="position:absolute;margin-left:317.2pt;margin-top:10.1109pt;width:223.29pt;height:70.9346pt;mso-position-horizontal-relative:page;mso-position-vertical-relative:paragraph;z-index:-805" coordorigin="6344,202" coordsize="4466,1419">
            <v:shape style="position:absolute;left:6354;top:1371;width:217;height:240" coordorigin="6354,1371" coordsize="217,240" path="m6354,1371l6354,1611,6571,1611,6571,1371,6354,1371xe" filled="t" fillcolor="#00A1FF" stroked="f">
              <v:path arrowok="t"/>
              <v:fill/>
            </v:shape>
            <v:shape style="position:absolute;left:6354;top:212;width:4446;height:1115" coordorigin="6354,212" coordsize="4446,1115" path="m6354,1328l10800,1328,10800,212,6354,212,6354,132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9"/>
          <w:sz w:val="18"/>
          <w:szCs w:val="18"/>
        </w:rPr>
        <w:t>Powershell</w:t>
      </w:r>
      <w:r>
        <w:rPr>
          <w:rFonts w:cs="Arial" w:hAnsi="Arial" w:eastAsia="Arial" w:ascii="Arial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both"/>
        <w:spacing w:before="86"/>
        <w:ind w:left="80" w:right="3185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run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-d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`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--network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todo-app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--network-alias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mysql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`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-v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todo-mysql-data:/var/lib/mysql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`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MYSQL_ROOT_PASSWORD=secret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`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MYSQL_DATABASE=todos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`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1"/>
        <w:ind w:left="416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mysql:8.0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58"/>
        <w:ind w:right="133"/>
      </w:pPr>
      <w:r>
        <w:pict>
          <v:group style="position:absolute;margin-left:317.7pt;margin-top:21.8399pt;width:137.529pt;height:12pt;mso-position-horizontal-relative:page;mso-position-vertical-relative:paragraph;z-index:-804" coordorigin="6354,437" coordsize="2751,240">
            <v:shape style="position:absolute;left:6354;top:437;width:2751;height:240" coordorigin="6354,437" coordsize="2751,240" path="m6354,437l6354,677,9105,677,9105,437,6354,437xe" filled="t" fillcolor="#00A1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-e:</w:t>
      </w:r>
      <w:r>
        <w:rPr>
          <w:rFonts w:cs="Arial" w:hAnsi="Arial" w:eastAsia="Arial" w:ascii="Arial"/>
          <w:color w:val="FFFFFF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-11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ariable</w:t>
      </w:r>
      <w:r>
        <w:rPr>
          <w:rFonts w:cs="Arial" w:hAnsi="Arial" w:eastAsia="Arial" w:ascii="Arial"/>
          <w:b/>
          <w:color w:val="000000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color w:val="000000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98"/>
          <w:sz w:val="20"/>
          <w:szCs w:val="20"/>
        </w:rPr>
        <w:t>ento</w:t>
      </w:r>
      <w:r>
        <w:rPr>
          <w:rFonts w:cs="Arial" w:hAnsi="Arial" w:eastAsia="Arial" w:ascii="Arial"/>
          <w:b/>
          <w:color w:val="000000"/>
          <w:spacing w:val="4"/>
          <w:w w:val="98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98"/>
          <w:sz w:val="20"/>
          <w:szCs w:val="20"/>
        </w:rPr>
        <w:t>no:</w:t>
      </w:r>
      <w:r>
        <w:rPr>
          <w:rFonts w:cs="Arial" w:hAnsi="Arial" w:eastAsia="Arial" w:ascii="Arial"/>
          <w:b/>
          <w:color w:val="000000"/>
          <w:spacing w:val="-9"/>
          <w:w w:val="98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MySQL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necesita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fi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nir</w:t>
      </w:r>
      <w:r>
        <w:rPr>
          <w:rFonts w:cs="Arial" w:hAnsi="Arial" w:eastAsia="Arial" w:ascii="Arial"/>
          <w:color w:val="5E5E5E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5"/>
          <w:sz w:val="16"/>
          <w:szCs w:val="16"/>
        </w:rPr>
        <w:t>oot</w:t>
      </w:r>
      <w:r>
        <w:rPr>
          <w:rFonts w:cs="Arial" w:hAnsi="Arial" w:eastAsia="Arial" w:ascii="Arial"/>
          <w:color w:val="5E5E5E"/>
          <w:spacing w:val="0"/>
          <w:w w:val="105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passwo</w:t>
      </w:r>
      <w:r>
        <w:rPr>
          <w:rFonts w:cs="Arial" w:hAnsi="Arial" w:eastAsia="Arial" w:ascii="Arial"/>
          <w:color w:val="5E5E5E"/>
          <w:spacing w:val="-3"/>
          <w:w w:val="101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6"/>
          <w:sz w:val="16"/>
          <w:szCs w:val="16"/>
        </w:rPr>
        <w:t>d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nomb</w:t>
      </w:r>
      <w:r>
        <w:rPr>
          <w:rFonts w:cs="Arial" w:hAnsi="Arial" w:eastAsia="Arial" w:ascii="Arial"/>
          <w:color w:val="5E5E5E"/>
          <w:spacing w:val="-3"/>
          <w:w w:val="102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96"/>
          <w:sz w:val="16"/>
          <w:szCs w:val="16"/>
        </w:rPr>
        <w:t>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6"/>
          <w:szCs w:val="16"/>
        </w:rPr>
        <w:t>la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6"/>
          <w:szCs w:val="16"/>
        </w:rPr>
        <w:t>base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datos.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right="482"/>
      </w:pP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-v</w:t>
      </w:r>
      <w:r>
        <w:rPr>
          <w:rFonts w:cs="Arial" w:hAnsi="Arial" w:eastAsia="Arial" w:ascii="Arial"/>
          <w:color w:val="FFFFFF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FFFFFF"/>
          <w:spacing w:val="0"/>
          <w:w w:val="104"/>
          <w:sz w:val="18"/>
          <w:szCs w:val="18"/>
        </w:rPr>
        <w:t>todo-mysql-data:/var/lib/mysql:</w:t>
      </w:r>
      <w:r>
        <w:rPr>
          <w:rFonts w:cs="Arial" w:hAnsi="Arial" w:eastAsia="Arial" w:ascii="Arial"/>
          <w:color w:val="FFFFFF"/>
          <w:spacing w:val="-2"/>
          <w:w w:val="104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-11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olumen</w:t>
      </w:r>
      <w:r>
        <w:rPr>
          <w:rFonts w:cs="Arial" w:hAnsi="Arial" w:eastAsia="Arial" w:ascii="Arial"/>
          <w:b/>
          <w:color w:val="000000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0"/>
        <w:ind w:right="86"/>
      </w:pPr>
      <w:r>
        <w:pict>
          <v:group style="position:absolute;margin-left:317.7pt;margin-top:12.3399pt;width:63.495pt;height:12pt;mso-position-horizontal-relative:page;mso-position-vertical-relative:paragraph;z-index:-803" coordorigin="6354,247" coordsize="1270,240">
            <v:shape style="position:absolute;left:6354;top:247;width:1270;height:240" coordorigin="6354,247" coordsize="1270,240" path="m6354,247l6354,487,7624,487,7624,247,6354,247xe" filled="t" fillcolor="#00A1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z w:val="20"/>
          <w:szCs w:val="20"/>
        </w:rPr>
        <w:t>nomb</w:t>
      </w:r>
      <w:r>
        <w:rPr>
          <w:rFonts w:cs="Arial" w:hAnsi="Arial" w:eastAsia="Arial" w:ascii="Arial"/>
          <w:b/>
          <w:spacing w:val="-4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8"/>
          <w:szCs w:val="18"/>
        </w:rPr>
        <w:t>hacia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donde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  <w:u w:val="single" w:color="00A1FF"/>
        </w:rPr>
        <w:t>MySQL</w:t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color w:val="00A1FF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graba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8"/>
          <w:szCs w:val="18"/>
        </w:rPr>
        <w:t>la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8"/>
          <w:szCs w:val="18"/>
        </w:rPr>
        <w:t>base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datos.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0" w:lineRule="auto" w:line="255"/>
        <w:ind w:right="121"/>
      </w:pPr>
      <w:r>
        <w:rPr>
          <w:rFonts w:cs="Arial" w:hAnsi="Arial" w:eastAsia="Arial" w:ascii="Arial"/>
          <w:color w:val="FFFFFF"/>
          <w:spacing w:val="0"/>
          <w:w w:val="100"/>
          <w:sz w:val="18"/>
          <w:szCs w:val="18"/>
        </w:rPr>
        <w:t>--network-alias:</w:t>
      </w:r>
      <w:r>
        <w:rPr>
          <w:rFonts w:cs="Arial" w:hAnsi="Arial" w:eastAsia="Arial" w:ascii="Arial"/>
          <w:color w:val="FFFFFF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b/>
          <w:color w:val="000000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b/>
          <w:color w:val="000000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nomb</w:t>
      </w:r>
      <w:r>
        <w:rPr>
          <w:rFonts w:cs="Arial" w:hAnsi="Arial" w:eastAsia="Arial" w:ascii="Arial"/>
          <w:b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nuestra</w:t>
      </w:r>
      <w:r>
        <w:rPr>
          <w:rFonts w:cs="Arial" w:hAnsi="Arial" w:eastAsia="Arial" w:ascii="Arial"/>
          <w:color w:val="5E5E5E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aplicación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solo</w:t>
      </w:r>
      <w:r>
        <w:rPr>
          <w:rFonts w:cs="Arial" w:hAnsi="Arial" w:eastAsia="Arial" w:ascii="Arial"/>
          <w:color w:val="5E5E5E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necesita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conectarse</w:t>
      </w:r>
      <w:r>
        <w:rPr>
          <w:rFonts w:cs="Arial" w:hAnsi="Arial" w:eastAsia="Arial" w:ascii="Arial"/>
          <w:color w:val="5E5E5E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un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host</w:t>
      </w:r>
      <w:r>
        <w:rPr>
          <w:rFonts w:cs="Arial" w:hAnsi="Arial" w:eastAsia="Arial" w:ascii="Arial"/>
          <w:color w:val="5E5E5E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llamado</w:t>
      </w:r>
      <w:r>
        <w:rPr>
          <w:rFonts w:cs="Arial" w:hAnsi="Arial" w:eastAsia="Arial" w:ascii="Arial"/>
          <w:color w:val="5E5E5E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mysql</w:t>
      </w:r>
      <w:r>
        <w:rPr>
          <w:rFonts w:cs="Arial" w:hAnsi="Arial" w:eastAsia="Arial" w:ascii="Arial"/>
          <w:color w:val="5E5E5E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comunicará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8"/>
          <w:szCs w:val="18"/>
        </w:rPr>
        <w:t>con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8"/>
          <w:szCs w:val="18"/>
        </w:rPr>
        <w:t>la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8"/>
          <w:szCs w:val="18"/>
        </w:rPr>
        <w:t>base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datos.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right="301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Puertos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Paths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11"/>
        <w:ind w:right="747"/>
      </w:pPr>
      <w:r>
        <w:rPr>
          <w:rFonts w:cs="Arial" w:hAnsi="Arial" w:eastAsia="Arial" w:ascii="Arial"/>
          <w:w w:val="101"/>
          <w:sz w:val="20"/>
          <w:szCs w:val="20"/>
        </w:rPr>
        <w:t>Cuando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8"/>
          <w:sz w:val="20"/>
          <w:szCs w:val="20"/>
        </w:rPr>
        <w:t>vean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cosas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3"/>
          <w:sz w:val="20"/>
          <w:szCs w:val="20"/>
        </w:rPr>
        <w:t>como:</w:t>
      </w:r>
      <w:r>
        <w:rPr>
          <w:rFonts w:cs="Arial" w:hAnsi="Arial" w:eastAsia="Arial" w:ascii="Arial"/>
          <w:w w:val="100"/>
          <w:sz w:val="20"/>
          <w:szCs w:val="20"/>
        </w:rPr>
        <w:t>  </w:t>
      </w:r>
      <w:r>
        <w:rPr>
          <w:rFonts w:cs="Arial" w:hAnsi="Arial" w:eastAsia="Arial" w:ascii="Arial"/>
          <w:b/>
          <w:w w:val="107"/>
          <w:sz w:val="20"/>
          <w:szCs w:val="20"/>
        </w:rPr>
        <w:t>-p</w:t>
      </w:r>
      <w:r>
        <w:rPr>
          <w:rFonts w:cs="Arial" w:hAnsi="Arial" w:eastAsia="Arial" w:ascii="Arial"/>
          <w:b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w w:val="98"/>
          <w:sz w:val="20"/>
          <w:szCs w:val="20"/>
        </w:rPr>
        <w:t>6000:6379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11"/>
        <w:ind w:right="2774"/>
      </w:pPr>
      <w:r>
        <w:rPr>
          <w:rFonts w:cs="Arial" w:hAnsi="Arial" w:eastAsia="Arial" w:ascii="Arial"/>
          <w:w w:val="98"/>
          <w:sz w:val="20"/>
          <w:szCs w:val="20"/>
        </w:rPr>
        <w:t>Recue</w:t>
      </w:r>
      <w:r>
        <w:rPr>
          <w:rFonts w:cs="Arial" w:hAnsi="Arial" w:eastAsia="Arial" w:ascii="Arial"/>
          <w:spacing w:val="-4"/>
          <w:w w:val="98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que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9"/>
        <w:ind w:right="2619"/>
        <w:sectPr>
          <w:type w:val="continuous"/>
          <w:pgSz w:w="12240" w:h="15840"/>
          <w:pgMar w:top="700" w:bottom="280" w:left="1340" w:right="1340"/>
          <w:cols w:num="2" w:equalWidth="off">
            <w:col w:w="4442" w:space="572"/>
            <w:col w:w="4546"/>
          </w:cols>
        </w:sectPr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HOST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83"/>
          <w:sz w:val="20"/>
          <w:szCs w:val="20"/>
        </w:rPr>
        <w:t>:</w:t>
      </w:r>
      <w:r>
        <w:rPr>
          <w:rFonts w:cs="Arial" w:hAnsi="Arial" w:eastAsia="Arial" w:ascii="Arial"/>
          <w:b/>
          <w:spacing w:val="9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b/>
          <w:spacing w:val="-18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AINER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  <w:sectPr>
          <w:pgMar w:header="720" w:footer="870" w:top="1620" w:bottom="280" w:left="400" w:right="1280"/>
          <w:headerReference w:type="default" r:id="rId10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20"/>
        <w:ind w:left="1040"/>
      </w:pPr>
      <w:r>
        <w:rPr>
          <w:rFonts w:cs="Calibri" w:hAnsi="Calibri" w:eastAsia="Calibri" w:ascii="Calibri"/>
          <w:color w:val="4A94E6"/>
          <w:w w:val="128"/>
          <w:sz w:val="32"/>
          <w:szCs w:val="32"/>
        </w:rPr>
        <w:t>Do</w:t>
      </w:r>
      <w:r>
        <w:rPr>
          <w:rFonts w:cs="Calibri" w:hAnsi="Calibri" w:eastAsia="Calibri" w:ascii="Calibri"/>
          <w:color w:val="4A94E6"/>
          <w:spacing w:val="-3"/>
          <w:w w:val="128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-7"/>
          <w:w w:val="132"/>
          <w:sz w:val="32"/>
          <w:szCs w:val="32"/>
        </w:rPr>
        <w:t>k</w:t>
      </w:r>
      <w:r>
        <w:rPr>
          <w:rFonts w:cs="Calibri" w:hAnsi="Calibri" w:eastAsia="Calibri" w:ascii="Calibri"/>
          <w:color w:val="4A94E6"/>
          <w:spacing w:val="0"/>
          <w:w w:val="118"/>
          <w:sz w:val="32"/>
          <w:szCs w:val="32"/>
        </w:rPr>
        <w:t>er</w:t>
      </w:r>
      <w:r>
        <w:rPr>
          <w:rFonts w:cs="Calibri" w:hAnsi="Calibri" w:eastAsia="Calibri" w:ascii="Calibri"/>
          <w:color w:val="4A94E6"/>
          <w:spacing w:val="0"/>
          <w:w w:val="126"/>
          <w:sz w:val="32"/>
          <w:szCs w:val="32"/>
        </w:rPr>
        <w:t>fi</w:t>
      </w:r>
      <w:r>
        <w:rPr>
          <w:rFonts w:cs="Calibri" w:hAnsi="Calibri" w:eastAsia="Calibri" w:ascii="Calibri"/>
          <w:color w:val="4A94E6"/>
          <w:spacing w:val="-3"/>
          <w:w w:val="125"/>
          <w:sz w:val="32"/>
          <w:szCs w:val="32"/>
        </w:rPr>
        <w:t>le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 w:lineRule="auto" w:line="255"/>
        <w:ind w:left="1040" w:right="6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Comandos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comunes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tipo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chivo.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den</w:t>
      </w:r>
      <w:r>
        <w:rPr>
          <w:rFonts w:cs="Arial" w:hAnsi="Arial" w:eastAsia="Arial" w:ascii="Arial"/>
          <w:color w:val="5E5E5E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cada</w:t>
      </w:r>
      <w:r>
        <w:rPr>
          <w:rFonts w:cs="Arial" w:hAnsi="Arial" w:eastAsia="Arial" w:ascii="Arial"/>
          <w:color w:val="5E5E5E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comando</w:t>
      </w:r>
      <w:r>
        <w:rPr>
          <w:rFonts w:cs="Arial" w:hAnsi="Arial" w:eastAsia="Arial" w:ascii="Arial"/>
          <w:color w:val="5E5E5E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es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importante,</w:t>
      </w:r>
      <w:r>
        <w:rPr>
          <w:rFonts w:cs="Arial" w:hAnsi="Arial" w:eastAsia="Arial" w:ascii="Arial"/>
          <w:color w:val="5E5E5E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especialmente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si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quie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manejar</w:t>
      </w:r>
      <w:r>
        <w:rPr>
          <w:rFonts w:cs="Arial" w:hAnsi="Arial" w:eastAsia="Arial" w:ascii="Arial"/>
          <w:color w:val="5E5E5E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cor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ectamente</w:t>
      </w:r>
      <w:r>
        <w:rPr>
          <w:rFonts w:cs="Arial" w:hAnsi="Arial" w:eastAsia="Arial" w:ascii="Arial"/>
          <w:color w:val="5E5E5E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caché</w:t>
      </w:r>
      <w:r>
        <w:rPr>
          <w:rFonts w:cs="Arial" w:hAnsi="Arial" w:eastAsia="Arial" w:ascii="Arial"/>
          <w:color w:val="5E5E5E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capas.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 </w:t>
      </w:r>
      <w:r>
        <w:rPr>
          <w:rFonts w:cs="Arial" w:hAnsi="Arial" w:eastAsia="Arial" w:ascii="Arial"/>
          <w:b/>
          <w:color w:val="00A1FF"/>
          <w:spacing w:val="0"/>
          <w:w w:val="96"/>
          <w:sz w:val="16"/>
          <w:szCs w:val="16"/>
        </w:rPr>
        <w:t>(Lo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menos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101"/>
          <w:sz w:val="16"/>
          <w:szCs w:val="16"/>
        </w:rPr>
        <w:t>cambia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arriba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93"/>
          <w:sz w:val="16"/>
          <w:szCs w:val="16"/>
        </w:rPr>
        <w:t>y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97"/>
          <w:sz w:val="16"/>
          <w:szCs w:val="16"/>
        </w:rPr>
        <w:t>lo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mas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101"/>
          <w:sz w:val="16"/>
          <w:szCs w:val="16"/>
        </w:rPr>
        <w:t>cambia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A1FF"/>
          <w:spacing w:val="0"/>
          <w:w w:val="100"/>
          <w:sz w:val="16"/>
          <w:szCs w:val="16"/>
        </w:rPr>
        <w:t>abajo)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4"/>
        <w:ind w:left="1040" w:right="25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encia:</w:t>
      </w:r>
      <w:r>
        <w:rPr>
          <w:rFonts w:cs="Arial" w:hAnsi="Arial" w:eastAsia="Arial" w:ascii="Arial"/>
          <w:spacing w:val="-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Este</w:t>
      </w:r>
      <w:r>
        <w:rPr>
          <w:rFonts w:cs="Arial" w:hAnsi="Arial" w:eastAsia="Arial" w:ascii="Arial"/>
          <w:color w:val="5E5E5E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paso</w:t>
      </w:r>
      <w:r>
        <w:rPr>
          <w:rFonts w:cs="Arial" w:hAnsi="Arial" w:eastAsia="Arial" w:ascii="Arial"/>
          <w:color w:val="5E5E5E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basa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nuestra</w:t>
      </w:r>
      <w:r>
        <w:rPr>
          <w:rFonts w:cs="Arial" w:hAnsi="Arial" w:eastAsia="Arial" w:ascii="Arial"/>
          <w:color w:val="5E5E5E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imagen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ea</w:t>
      </w:r>
      <w:r>
        <w:rPr>
          <w:rFonts w:cs="Arial" w:hAnsi="Arial" w:eastAsia="Arial" w:ascii="Arial"/>
          <w:color w:val="5E5E5E"/>
          <w:spacing w:val="-17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color w:val="5E5E5E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partir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otra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8"/>
          <w:szCs w:val="18"/>
        </w:rPr>
        <w:t>en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particula</w:t>
      </w:r>
      <w:r>
        <w:rPr>
          <w:rFonts w:cs="Arial" w:hAnsi="Arial" w:eastAsia="Arial" w:ascii="Arial"/>
          <w:color w:val="5E5E5E"/>
          <w:spacing w:val="-17"/>
          <w:w w:val="101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9"/>
        <w:ind w:left="1040" w:right="-65"/>
      </w:pPr>
      <w:r>
        <w:rPr>
          <w:rFonts w:cs="Courier New" w:hAnsi="Courier New" w:eastAsia="Courier New" w:ascii="Courier New"/>
          <w:color w:val="A177FF"/>
          <w:sz w:val="20"/>
          <w:szCs w:val="20"/>
        </w:rPr>
      </w:r>
      <w:r>
        <w:rPr>
          <w:rFonts w:cs="Courier New" w:hAnsi="Courier New" w:eastAsia="Courier New" w:ascii="Courier New"/>
          <w:color w:val="A177FF"/>
          <w:spacing w:val="-4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A177FF"/>
          <w:spacing w:val="-4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  <w:t>FROM</w:t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FFCA85"/>
          <w:spacing w:val="0"/>
          <w:sz w:val="20"/>
          <w:szCs w:val="20"/>
          <w:highlight w:val="black"/>
        </w:rPr>
        <w:t>node</w:t>
      </w:r>
      <w:r>
        <w:rPr>
          <w:rFonts w:cs="Courier New" w:hAnsi="Courier New" w:eastAsia="Courier New" w:ascii="Courier New"/>
          <w:color w:val="FFCA85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FFCA85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sz w:val="20"/>
          <w:szCs w:val="20"/>
          <w:highlight w:val="black"/>
        </w:rPr>
        <w:t>:18.3.1</w:t>
      </w:r>
      <w:r>
        <w:rPr>
          <w:rFonts w:cs="Courier New" w:hAnsi="Courier New" w:eastAsia="Courier New" w:ascii="Courier New"/>
          <w:color w:val="61FFCA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sz w:val="20"/>
          <w:szCs w:val="20"/>
          <w:highlight w:val="black"/>
        </w:rPr>
        <w:t>                   </w:t>
      </w:r>
      <w:r>
        <w:rPr>
          <w:rFonts w:cs="Courier New" w:hAnsi="Courier New" w:eastAsia="Courier New" w:ascii="Courier New"/>
          <w:color w:val="61FFCA"/>
          <w:spacing w:val="39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61FFCA"/>
          <w:spacing w:val="39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61FFCA"/>
          <w:spacing w:val="39"/>
          <w:sz w:val="20"/>
          <w:szCs w:val="20"/>
        </w:rPr>
      </w:r>
      <w:r>
        <w:rPr>
          <w:rFonts w:cs="Courier New" w:hAnsi="Courier New" w:eastAsia="Courier New" w:ascii="Courier New"/>
          <w:color w:val="61FFCA"/>
          <w:spacing w:val="39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position w:val="-1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lineRule="auto" w:line="260"/>
        <w:ind w:left="1040" w:right="143"/>
      </w:pPr>
      <w:r>
        <w:pict>
          <v:group style="position:absolute;margin-left:72pt;margin-top:20.7898pt;width:222.29pt;height:18.596pt;mso-position-horizontal-relative:page;mso-position-vertical-relative:paragraph;z-index:-788" coordorigin="1440,416" coordsize="4446,372">
            <v:shape style="position:absolute;left:1440;top:416;width:4446;height:372" coordorigin="1440,416" coordsize="4446,372" path="m1440,788l5886,788,5886,416,1440,416,1440,788xe" filled="t" fillcolor="#15131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Asignar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alias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(Multi-State):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Se</w:t>
      </w:r>
      <w:r>
        <w:rPr>
          <w:rFonts w:cs="Arial" w:hAnsi="Arial" w:eastAsia="Arial" w:ascii="Arial"/>
          <w:color w:val="5E5E5E"/>
          <w:spacing w:val="-7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asigna</w:t>
      </w:r>
      <w:r>
        <w:rPr>
          <w:rFonts w:cs="Arial" w:hAnsi="Arial" w:eastAsia="Arial" w:ascii="Arial"/>
          <w:color w:val="5E5E5E"/>
          <w:spacing w:val="-4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un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alias</w:t>
      </w:r>
      <w:r>
        <w:rPr>
          <w:rFonts w:cs="Arial" w:hAnsi="Arial" w:eastAsia="Arial" w:ascii="Arial"/>
          <w:color w:val="5E5E5E"/>
          <w:spacing w:val="-6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5E5E5E"/>
          <w:spacing w:val="-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esta</w:t>
      </w:r>
      <w:r>
        <w:rPr>
          <w:rFonts w:cs="Arial" w:hAnsi="Arial" w:eastAsia="Arial" w:ascii="Arial"/>
          <w:color w:val="5E5E5E"/>
          <w:spacing w:val="-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etapa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llamada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5E5E5E"/>
          <w:spacing w:val="0"/>
          <w:w w:val="97"/>
          <w:sz w:val="14"/>
          <w:szCs w:val="14"/>
        </w:rPr>
        <w:t>“builder”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4"/>
          <w:szCs w:val="14"/>
        </w:rPr>
        <w:t>la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cual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4"/>
          <w:szCs w:val="14"/>
        </w:rPr>
        <w:t>permite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-3"/>
          <w:w w:val="100"/>
          <w:sz w:val="14"/>
          <w:szCs w:val="14"/>
        </w:rPr>
        <w:t>r</w:t>
      </w:r>
      <w:r>
        <w:rPr>
          <w:rFonts w:cs="Arial" w:hAnsi="Arial" w:eastAsia="Arial" w:ascii="Arial"/>
          <w:color w:val="5E5E5E"/>
          <w:spacing w:val="0"/>
          <w:w w:val="97"/>
          <w:sz w:val="14"/>
          <w:szCs w:val="14"/>
        </w:rPr>
        <w:t>ealizar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un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4"/>
          <w:szCs w:val="14"/>
        </w:rPr>
        <w:t>multi-stage</w:t>
      </w:r>
      <w:r>
        <w:rPr>
          <w:rFonts w:cs="Arial" w:hAnsi="Arial" w:eastAsia="Arial" w:ascii="Arial"/>
          <w:color w:val="5E5E5E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4"/>
          <w:szCs w:val="14"/>
        </w:rPr>
        <w:t>build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  <w:t> 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7"/>
        <w:ind w:left="1120"/>
      </w:pPr>
      <w:r>
        <w:rPr>
          <w:rFonts w:cs="Courier New" w:hAnsi="Courier New" w:eastAsia="Courier New" w:ascii="Courier New"/>
          <w:color w:val="A177FF"/>
          <w:sz w:val="20"/>
          <w:szCs w:val="20"/>
        </w:rPr>
      </w:r>
      <w:r>
        <w:rPr>
          <w:rFonts w:cs="Courier New" w:hAnsi="Courier New" w:eastAsia="Courier New" w:ascii="Courier New"/>
          <w:color w:val="A177FF"/>
          <w:spacing w:val="0"/>
          <w:w w:val="100"/>
          <w:sz w:val="20"/>
          <w:szCs w:val="20"/>
          <w:highlight w:val="black"/>
        </w:rPr>
        <w:t>FROM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sz w:val="20"/>
          <w:szCs w:val="20"/>
          <w:highlight w:val="black"/>
        </w:rPr>
        <w:t>node</w:t>
      </w:r>
      <w:r>
        <w:rPr>
          <w:rFonts w:cs="Courier New" w:hAnsi="Courier New" w:eastAsia="Courier New" w:ascii="Courier New"/>
          <w:color w:val="FFCA85"/>
          <w:spacing w:val="0"/>
          <w:w w:val="10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FFCA85"/>
          <w:spacing w:val="0"/>
          <w:w w:val="10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w w:val="100"/>
          <w:sz w:val="20"/>
          <w:szCs w:val="20"/>
          <w:highlight w:val="black"/>
        </w:rPr>
        <w:t>:18.3.1</w:t>
      </w:r>
      <w:r>
        <w:rPr>
          <w:rFonts w:cs="Courier New" w:hAnsi="Courier New" w:eastAsia="Courier New" w:ascii="Courier New"/>
          <w:color w:val="61FFCA"/>
          <w:spacing w:val="0"/>
          <w:w w:val="10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0"/>
          <w:szCs w:val="20"/>
          <w:highlight w:val="black"/>
        </w:rPr>
        <w:t>AS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sz w:val="20"/>
          <w:szCs w:val="20"/>
          <w:highlight w:val="black"/>
        </w:rPr>
        <w:t>builder</w:t>
      </w:r>
      <w:r>
        <w:rPr>
          <w:rFonts w:cs="Courier New" w:hAnsi="Courier New" w:eastAsia="Courier New" w:ascii="Courier New"/>
          <w:color w:val="FFCA85"/>
          <w:spacing w:val="0"/>
          <w:w w:val="100"/>
          <w:sz w:val="20"/>
          <w:szCs w:val="20"/>
        </w:rPr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40"/>
      </w:pPr>
      <w:r>
        <w:pict>
          <v:group style="position:absolute;margin-left:72pt;margin-top:11.7899pt;width:222.29pt;height:17.7019pt;mso-position-horizontal-relative:page;mso-position-vertical-relative:paragraph;z-index:-787" coordorigin="1440,236" coordsize="4446,354">
            <v:shape style="position:absolute;left:1440;top:236;width:4446;height:354" coordorigin="1440,236" coordsize="4446,354" path="m1440,590l5886,590,5886,236,1440,236,1440,590xe" filled="t" fillcolor="#15131A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25.875pt;margin-top:2.83088pt;width:20.25pt;height:27pt;mso-position-horizontal-relative:page;mso-position-vertical-relative:paragraph;z-index:-77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54"/>
                      <w:szCs w:val="54"/>
                    </w:rPr>
                    <w:jc w:val="left"/>
                    <w:spacing w:lineRule="exact" w:line="540"/>
                    <w:ind w:right="-101"/>
                  </w:pPr>
                  <w:r>
                    <w:rPr>
                      <w:rFonts w:cs="Times New Roman" w:hAnsi="Times New Roman" w:eastAsia="Times New Roman" w:ascii="Times New Roman"/>
                      <w:color w:val="4A94E6"/>
                      <w:position w:val="-4"/>
                      <w:sz w:val="54"/>
                      <w:szCs w:val="54"/>
                    </w:rPr>
                    <w:t>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position w:val="0"/>
                      <w:sz w:val="54"/>
                      <w:szCs w:val="5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z w:val="20"/>
          <w:szCs w:val="20"/>
        </w:rPr>
        <w:t>Especi</w:t>
      </w:r>
      <w:r>
        <w:rPr>
          <w:rFonts w:cs="Arial" w:hAnsi="Arial" w:eastAsia="Arial" w:ascii="Arial"/>
          <w:w w:val="103"/>
          <w:sz w:val="20"/>
          <w:szCs w:val="20"/>
        </w:rPr>
        <w:t>fi</w:t>
      </w:r>
      <w:r>
        <w:rPr>
          <w:rFonts w:cs="Arial" w:hAnsi="Arial" w:eastAsia="Arial" w:ascii="Arial"/>
          <w:w w:val="101"/>
          <w:sz w:val="20"/>
          <w:szCs w:val="20"/>
        </w:rPr>
        <w:t>car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7"/>
          <w:sz w:val="20"/>
          <w:szCs w:val="20"/>
        </w:rPr>
        <w:t>la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plataforma: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w w:val="102"/>
          <w:sz w:val="18"/>
          <w:szCs w:val="18"/>
        </w:rPr>
        <w:t>Útil</w:t>
      </w:r>
      <w:r>
        <w:rPr>
          <w:rFonts w:cs="Arial" w:hAnsi="Arial" w:eastAsia="Arial" w:ascii="Arial"/>
          <w:color w:val="5E5E5E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w w:val="99"/>
          <w:sz w:val="18"/>
          <w:szCs w:val="18"/>
        </w:rPr>
        <w:t>para</w:t>
      </w:r>
      <w:r>
        <w:rPr>
          <w:rFonts w:cs="Arial" w:hAnsi="Arial" w:eastAsia="Arial" w:ascii="Arial"/>
          <w:color w:val="5E5E5E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w w:val="104"/>
          <w:sz w:val="18"/>
          <w:szCs w:val="18"/>
        </w:rPr>
        <w:t>M1/M2</w:t>
      </w:r>
      <w:r>
        <w:rPr>
          <w:rFonts w:cs="Arial" w:hAnsi="Arial" w:eastAsia="Arial" w:ascii="Arial"/>
          <w:color w:val="5E5E5E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w w:val="102"/>
          <w:sz w:val="18"/>
          <w:szCs w:val="18"/>
        </w:rPr>
        <w:t>Macs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95"/>
        <w:ind w:left="1120"/>
      </w:pPr>
      <w:r>
        <w:rPr>
          <w:rFonts w:cs="Courier New" w:hAnsi="Courier New" w:eastAsia="Courier New" w:ascii="Courier New"/>
          <w:color w:val="A177FF"/>
          <w:sz w:val="16"/>
          <w:szCs w:val="16"/>
        </w:rPr>
      </w:r>
      <w:r>
        <w:rPr>
          <w:rFonts w:cs="Courier New" w:hAnsi="Courier New" w:eastAsia="Courier New" w:ascii="Courier New"/>
          <w:color w:val="A177FF"/>
          <w:spacing w:val="0"/>
          <w:w w:val="100"/>
          <w:sz w:val="16"/>
          <w:szCs w:val="16"/>
          <w:highlight w:val="black"/>
        </w:rPr>
        <w:t>FROM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6"/>
          <w:szCs w:val="16"/>
          <w:highlight w:val="black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sz w:val="16"/>
          <w:szCs w:val="16"/>
          <w:highlight w:val="black"/>
        </w:rPr>
        <w:t>--platform=linux/amd64</w:t>
      </w:r>
      <w:r>
        <w:rPr>
          <w:rFonts w:cs="Courier New" w:hAnsi="Courier New" w:eastAsia="Courier New" w:ascii="Courier New"/>
          <w:color w:val="FFCA85"/>
          <w:spacing w:val="0"/>
          <w:w w:val="100"/>
          <w:sz w:val="16"/>
          <w:szCs w:val="16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sz w:val="16"/>
          <w:szCs w:val="16"/>
          <w:highlight w:val="black"/>
        </w:rPr>
        <w:t>node:18-alpine</w:t>
      </w:r>
      <w:r>
        <w:rPr>
          <w:rFonts w:cs="Courier New" w:hAnsi="Courier New" w:eastAsia="Courier New" w:ascii="Courier New"/>
          <w:color w:val="EDECED"/>
          <w:spacing w:val="0"/>
          <w:w w:val="100"/>
          <w:sz w:val="16"/>
          <w:szCs w:val="16"/>
        </w:rPr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40"/>
      </w:pPr>
      <w:r>
        <w:rPr>
          <w:rFonts w:cs="Arial" w:hAnsi="Arial" w:eastAsia="Arial" w:ascii="Arial"/>
          <w:spacing w:val="-1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ariables</w:t>
      </w:r>
      <w:r>
        <w:rPr>
          <w:rFonts w:cs="Arial" w:hAnsi="Arial" w:eastAsia="Arial" w:ascii="Arial"/>
          <w:spacing w:val="-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uso: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ea</w:t>
      </w:r>
      <w:r>
        <w:rPr>
          <w:rFonts w:cs="Arial" w:hAnsi="Arial" w:eastAsia="Arial" w:ascii="Arial"/>
          <w:color w:val="5E5E5E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una</w:t>
      </w:r>
      <w:r>
        <w:rPr>
          <w:rFonts w:cs="Arial" w:hAnsi="Arial" w:eastAsia="Arial" w:ascii="Arial"/>
          <w:color w:val="5E5E5E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variable</w:t>
      </w:r>
      <w:r>
        <w:rPr>
          <w:rFonts w:cs="Arial" w:hAnsi="Arial" w:eastAsia="Arial" w:ascii="Arial"/>
          <w:color w:val="5E5E5E"/>
          <w:spacing w:val="-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llamada</w:t>
      </w:r>
      <w:r>
        <w:rPr>
          <w:rFonts w:cs="Arial" w:hAnsi="Arial" w:eastAsia="Arial" w:ascii="Arial"/>
          <w:color w:val="5E5E5E"/>
          <w:spacing w:val="-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APP_HOME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7"/>
        <w:ind w:left="1040"/>
      </w:pPr>
      <w:r>
        <w:pict>
          <v:group style="position:absolute;margin-left:71.5pt;margin-top:9.78183pt;width:223.29pt;height:36.1342pt;mso-position-horizontal-relative:page;mso-position-vertical-relative:paragraph;z-index:-786" coordorigin="1430,196" coordsize="4466,723">
            <v:shape style="position:absolute;left:1440;top:206;width:4446;height:703" coordorigin="1440,206" coordsize="4446,703" path="m1440,908l5886,908,5886,206,1440,206,1440,908xe" filled="t" fillcolor="#15131A" stroked="f">
              <v:path arrowok="t"/>
              <v:fill/>
            </v:shape>
            <v:shape style="position:absolute;left:1520;top:286;width:2456;height:280" coordorigin="1520,286" coordsize="2456,280" path="m1520,286l1520,566,3976,566,3976,286,1520,286xe" filled="t" fillcolor="#14141B" stroked="f">
              <v:path arrowok="t"/>
              <v:fill/>
            </v:shape>
            <v:shape style="position:absolute;left:1520;top:566;width:2745;height:260" coordorigin="1520,566" coordsize="2745,260" path="m4265,826l4265,566,1520,566,1520,826,4265,826xe" filled="t" fillcolor="#14141B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E5E5E"/>
          <w:w w:val="103"/>
          <w:sz w:val="16"/>
          <w:szCs w:val="16"/>
        </w:rPr>
        <w:t>con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w w:val="97"/>
          <w:sz w:val="16"/>
          <w:szCs w:val="16"/>
        </w:rPr>
        <w:t>el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w w:val="99"/>
          <w:sz w:val="16"/>
          <w:szCs w:val="16"/>
        </w:rPr>
        <w:t>valor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w w:val="111"/>
          <w:sz w:val="16"/>
          <w:szCs w:val="16"/>
        </w:rPr>
        <w:t>“/app”</w:t>
      </w:r>
      <w:r>
        <w:rPr>
          <w:rFonts w:cs="Arial" w:hAnsi="Arial" w:eastAsia="Arial" w:ascii="Arial"/>
          <w:color w:val="5E5E5E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120"/>
      </w:pP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ENV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4"/>
          <w:szCs w:val="24"/>
        </w:rPr>
        <w:t>APP_HOME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24"/>
          <w:szCs w:val="24"/>
        </w:rPr>
        <w:t>/app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8"/>
        <w:ind w:left="1120"/>
      </w:pP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RUN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sz w:val="24"/>
          <w:szCs w:val="24"/>
        </w:rPr>
        <w:t>mkdir</w:t>
      </w:r>
      <w:r>
        <w:rPr>
          <w:rFonts w:cs="Courier New" w:hAnsi="Courier New" w:eastAsia="Courier New" w:ascii="Courier New"/>
          <w:color w:val="FFCA85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4"/>
          <w:szCs w:val="24"/>
        </w:rPr>
        <w:t>$APP_HOME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8"/>
        <w:ind w:left="1040" w:right="430"/>
      </w:pPr>
      <w:r>
        <w:pict>
          <v:group style="position:absolute;margin-left:71.5pt;margin-top:21.2899pt;width:223.29pt;height:28.534pt;mso-position-horizontal-relative:page;mso-position-vertical-relative:paragraph;z-index:-785" coordorigin="1430,426" coordsize="4466,571">
            <v:shape style="position:absolute;left:1440;top:436;width:4446;height:551" coordorigin="1440,436" coordsize="4446,551" path="m1440,986l5886,986,5886,436,1440,436,1440,986xe" filled="t" fillcolor="#15131A" stroked="f">
              <v:path arrowok="t"/>
              <v:fill/>
            </v:shape>
            <v:shape style="position:absolute;left:1520;top:516;width:1626;height:200" coordorigin="1520,516" coordsize="1626,200" path="m1520,516l1520,716,3146,716,3146,516,1520,516xe" filled="t" fillcolor="#14141B" stroked="f">
              <v:path arrowok="t"/>
              <v:fill/>
            </v:shape>
            <v:shape style="position:absolute;left:1520;top:716;width:3685;height:200" coordorigin="1520,716" coordsize="3685,200" path="m1520,716l1520,916,5205,916,5205,716,1520,716xe" filled="t" fillcolor="#14141B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Inicialización: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-8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indica</w:t>
      </w:r>
      <w:r>
        <w:rPr>
          <w:rFonts w:cs="Arial" w:hAnsi="Arial" w:eastAsia="Arial" w:ascii="Arial"/>
          <w:color w:val="5E5E5E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color w:val="5E5E5E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deben</w:t>
      </w:r>
      <w:r>
        <w:rPr>
          <w:rFonts w:cs="Arial" w:hAnsi="Arial" w:eastAsia="Arial" w:ascii="Arial"/>
          <w:color w:val="5E5E5E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desca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gar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6"/>
          <w:szCs w:val="16"/>
        </w:rPr>
        <w:t>instalar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los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módulos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node.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79"/>
        <w:ind w:left="1120"/>
      </w:pPr>
      <w:r>
        <w:rPr>
          <w:rFonts w:cs="Courier New" w:hAnsi="Courier New" w:eastAsia="Courier New" w:ascii="Courier New"/>
          <w:color w:val="A177FF"/>
          <w:spacing w:val="0"/>
          <w:w w:val="100"/>
          <w:sz w:val="18"/>
          <w:szCs w:val="18"/>
        </w:rPr>
        <w:t>RUN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sz w:val="18"/>
          <w:szCs w:val="18"/>
        </w:rPr>
        <w:t>npm</w:t>
      </w:r>
      <w:r>
        <w:rPr>
          <w:rFonts w:cs="Courier New" w:hAnsi="Courier New" w:eastAsia="Courier New" w:ascii="Courier New"/>
          <w:color w:val="FFCA85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8"/>
          <w:szCs w:val="18"/>
        </w:rPr>
        <w:t>install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200"/>
        <w:ind w:left="1120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RUN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position w:val="1"/>
          <w:sz w:val="18"/>
          <w:szCs w:val="18"/>
        </w:rPr>
        <w:t>yarn</w:t>
      </w:r>
      <w:r>
        <w:rPr>
          <w:rFonts w:cs="Courier New" w:hAnsi="Courier New" w:eastAsia="Courier New" w:ascii="Courier New"/>
          <w:color w:val="FFCA85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8"/>
          <w:szCs w:val="18"/>
        </w:rPr>
        <w:t>install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61FFCA"/>
          <w:spacing w:val="0"/>
          <w:w w:val="100"/>
          <w:position w:val="1"/>
          <w:sz w:val="18"/>
          <w:szCs w:val="18"/>
        </w:rPr>
        <w:t>--frozen-lockfile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auto" w:line="259"/>
        <w:ind w:left="1040" w:right="82"/>
      </w:pPr>
      <w:r>
        <w:rPr>
          <w:rFonts w:cs="Arial" w:hAnsi="Arial" w:eastAsia="Arial" w:ascii="Arial"/>
          <w:spacing w:val="-11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orking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ectory: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Establece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color w:val="5E5E5E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partir</w:t>
      </w:r>
      <w:r>
        <w:rPr>
          <w:rFonts w:cs="Arial" w:hAnsi="Arial" w:eastAsia="Arial" w:ascii="Arial"/>
          <w:color w:val="5E5E5E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este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punto,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estamos</w:t>
      </w:r>
      <w:r>
        <w:rPr>
          <w:rFonts w:cs="Arial" w:hAnsi="Arial" w:eastAsia="Arial" w:ascii="Arial"/>
          <w:color w:val="5E5E5E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di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ectorio</w:t>
      </w:r>
      <w:r>
        <w:rPr>
          <w:rFonts w:cs="Arial" w:hAnsi="Arial" w:eastAsia="Arial" w:ascii="Arial"/>
          <w:color w:val="5E5E5E"/>
          <w:spacing w:val="2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especi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ficado,</w:t>
      </w:r>
      <w:r>
        <w:rPr>
          <w:rFonts w:cs="Arial" w:hAnsi="Arial" w:eastAsia="Arial" w:ascii="Arial"/>
          <w:color w:val="5E5E5E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como</w:t>
      </w:r>
      <w:r>
        <w:rPr>
          <w:rFonts w:cs="Arial" w:hAnsi="Arial" w:eastAsia="Arial" w:ascii="Arial"/>
          <w:color w:val="5E5E5E"/>
          <w:spacing w:val="1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cambiarse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di</w:t>
      </w:r>
      <w:r>
        <w:rPr>
          <w:rFonts w:cs="Arial" w:hAnsi="Arial" w:eastAsia="Arial" w:ascii="Arial"/>
          <w:color w:val="5E5E5E"/>
          <w:spacing w:val="-3"/>
          <w:w w:val="103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ectorio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6"/>
          <w:szCs w:val="16"/>
        </w:rPr>
        <w:t>via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comando.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6"/>
        <w:ind w:left="1040" w:right="-66"/>
      </w:pPr>
      <w:r>
        <w:rPr>
          <w:rFonts w:cs="Courier New" w:hAnsi="Courier New" w:eastAsia="Courier New" w:ascii="Courier New"/>
          <w:color w:val="A177FF"/>
          <w:sz w:val="20"/>
          <w:szCs w:val="20"/>
        </w:rPr>
      </w:r>
      <w:r>
        <w:rPr>
          <w:rFonts w:cs="Courier New" w:hAnsi="Courier New" w:eastAsia="Courier New" w:ascii="Courier New"/>
          <w:color w:val="A177FF"/>
          <w:spacing w:val="-4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A177FF"/>
          <w:spacing w:val="-4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  <w:t>WORKDIR</w:t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sz w:val="20"/>
          <w:szCs w:val="20"/>
          <w:highlight w:val="black"/>
        </w:rPr>
        <w:t>/app</w:t>
      </w:r>
      <w:r>
        <w:rPr>
          <w:rFonts w:cs="Courier New" w:hAnsi="Courier New" w:eastAsia="Courier New" w:ascii="Courier New"/>
          <w:color w:val="EDECED"/>
          <w:spacing w:val="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sz w:val="20"/>
          <w:szCs w:val="20"/>
          <w:highlight w:val="black"/>
        </w:rPr>
        <w:t>                       </w:t>
      </w:r>
      <w:r>
        <w:rPr>
          <w:rFonts w:cs="Courier New" w:hAnsi="Courier New" w:eastAsia="Courier New" w:ascii="Courier New"/>
          <w:color w:val="EDECED"/>
          <w:spacing w:val="4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40"/>
          <w:sz w:val="20"/>
          <w:szCs w:val="20"/>
          <w:highlight w:val="black"/>
        </w:rPr>
      </w:r>
      <w:r>
        <w:rPr>
          <w:rFonts w:cs="Courier New" w:hAnsi="Courier New" w:eastAsia="Courier New" w:ascii="Courier New"/>
          <w:color w:val="EDECED"/>
          <w:spacing w:val="40"/>
          <w:sz w:val="20"/>
          <w:szCs w:val="20"/>
        </w:rPr>
      </w:r>
      <w:r>
        <w:rPr>
          <w:rFonts w:cs="Courier New" w:hAnsi="Courier New" w:eastAsia="Courier New" w:ascii="Courier New"/>
          <w:color w:val="EDECED"/>
          <w:spacing w:val="4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position w:val="-11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9"/>
        <w:ind w:left="1040" w:right="12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Punto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montaje: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Este</w:t>
      </w:r>
      <w:r>
        <w:rPr>
          <w:rFonts w:cs="Arial" w:hAnsi="Arial" w:eastAsia="Arial" w:ascii="Arial"/>
          <w:color w:val="5E5E5E"/>
          <w:spacing w:val="-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punto</w:t>
      </w:r>
      <w:r>
        <w:rPr>
          <w:rFonts w:cs="Arial" w:hAnsi="Arial" w:eastAsia="Arial" w:ascii="Arial"/>
          <w:color w:val="5E5E5E"/>
          <w:spacing w:val="1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montaje</w:t>
      </w:r>
      <w:r>
        <w:rPr>
          <w:rFonts w:cs="Arial" w:hAnsi="Arial" w:eastAsia="Arial" w:ascii="Arial"/>
          <w:color w:val="5E5E5E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asignará</w:t>
      </w:r>
      <w:r>
        <w:rPr>
          <w:rFonts w:cs="Arial" w:hAnsi="Arial" w:eastAsia="Arial" w:ascii="Arial"/>
          <w:color w:val="5E5E5E"/>
          <w:spacing w:val="-1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una</w:t>
      </w:r>
      <w:r>
        <w:rPr>
          <w:rFonts w:cs="Arial" w:hAnsi="Arial" w:eastAsia="Arial" w:ascii="Arial"/>
          <w:color w:val="5E5E5E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ubicación</w:t>
      </w:r>
      <w:r>
        <w:rPr>
          <w:rFonts w:cs="Arial" w:hAnsi="Arial" w:eastAsia="Arial" w:ascii="Arial"/>
          <w:color w:val="5E5E5E"/>
          <w:spacing w:val="1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host</w:t>
      </w:r>
      <w:r>
        <w:rPr>
          <w:rFonts w:cs="Arial" w:hAnsi="Arial" w:eastAsia="Arial" w:ascii="Arial"/>
          <w:color w:val="5E5E5E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color w:val="5E5E5E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especi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fi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ca</w:t>
      </w:r>
      <w:r>
        <w:rPr>
          <w:rFonts w:cs="Arial" w:hAnsi="Arial" w:eastAsia="Arial" w:ascii="Arial"/>
          <w:color w:val="5E5E5E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cuando</w:t>
      </w:r>
      <w:r>
        <w:rPr>
          <w:rFonts w:cs="Arial" w:hAnsi="Arial" w:eastAsia="Arial" w:ascii="Arial"/>
          <w:color w:val="5E5E5E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ea</w:t>
      </w:r>
      <w:r>
        <w:rPr>
          <w:rFonts w:cs="Arial" w:hAnsi="Arial" w:eastAsia="Arial" w:ascii="Arial"/>
          <w:color w:val="5E5E5E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contenedor</w:t>
      </w:r>
      <w:r>
        <w:rPr>
          <w:rFonts w:cs="Arial" w:hAnsi="Arial" w:eastAsia="Arial" w:ascii="Arial"/>
          <w:color w:val="5E5E5E"/>
          <w:spacing w:val="1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o,</w:t>
      </w:r>
      <w:r>
        <w:rPr>
          <w:rFonts w:cs="Arial" w:hAnsi="Arial" w:eastAsia="Arial" w:ascii="Arial"/>
          <w:color w:val="5E5E5E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no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especi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fi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ca,</w:t>
      </w:r>
      <w:r>
        <w:rPr>
          <w:rFonts w:cs="Arial" w:hAnsi="Arial" w:eastAsia="Arial" w:ascii="Arial"/>
          <w:color w:val="5E5E5E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elige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automáticamente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desde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un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di</w:t>
      </w:r>
      <w:r>
        <w:rPr>
          <w:rFonts w:cs="Arial" w:hAnsi="Arial" w:eastAsia="Arial" w:ascii="Arial"/>
          <w:color w:val="5E5E5E"/>
          <w:spacing w:val="-3"/>
          <w:w w:val="103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ectorio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4"/>
          <w:sz w:val="16"/>
          <w:szCs w:val="16"/>
        </w:rPr>
        <w:t>c</w:t>
      </w:r>
      <w:r>
        <w:rPr>
          <w:rFonts w:cs="Arial" w:hAnsi="Arial" w:eastAsia="Arial" w:ascii="Arial"/>
          <w:color w:val="5E5E5E"/>
          <w:spacing w:val="-3"/>
          <w:w w:val="104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eado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6"/>
          <w:szCs w:val="16"/>
        </w:rPr>
        <w:t>en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/var/lib/docker/volumes.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3" w:lineRule="exact" w:line="220"/>
        <w:ind w:left="1120"/>
      </w:pPr>
      <w:r>
        <w:rPr>
          <w:rFonts w:cs="Courier New" w:hAnsi="Courier New" w:eastAsia="Courier New" w:ascii="Courier New"/>
          <w:color w:val="A177FF"/>
          <w:position w:val="-2"/>
          <w:sz w:val="24"/>
          <w:szCs w:val="24"/>
        </w:rPr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-2"/>
          <w:sz w:val="24"/>
          <w:szCs w:val="24"/>
          <w:highlight w:val="black"/>
        </w:rPr>
        <w:t>VOLUME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-2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2"/>
          <w:sz w:val="24"/>
          <w:szCs w:val="24"/>
          <w:highlight w:val="black"/>
        </w:rPr>
        <w:t>[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2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2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w w:val="100"/>
          <w:position w:val="-2"/>
          <w:sz w:val="24"/>
          <w:szCs w:val="24"/>
          <w:highlight w:val="black"/>
        </w:rPr>
        <w:t>"/data"</w:t>
      </w:r>
      <w:r>
        <w:rPr>
          <w:rFonts w:cs="Courier New" w:hAnsi="Courier New" w:eastAsia="Courier New" w:ascii="Courier New"/>
          <w:color w:val="61FFCA"/>
          <w:spacing w:val="0"/>
          <w:w w:val="100"/>
          <w:position w:val="-2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w w:val="100"/>
          <w:position w:val="-2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2"/>
          <w:sz w:val="24"/>
          <w:szCs w:val="24"/>
          <w:highlight w:val="black"/>
        </w:rPr>
        <w:t>]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2"/>
          <w:sz w:val="24"/>
          <w:szCs w:val="24"/>
        </w:rPr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lineRule="exact" w:line="160"/>
      </w:pPr>
      <w:r>
        <w:pict>
          <v:group style="position:absolute;margin-left:72pt;margin-top:-16.5528pt;width:222.29pt;height:22.5038pt;mso-position-horizontal-relative:page;mso-position-vertical-relative:paragraph;z-index:-784" coordorigin="1440,-331" coordsize="4446,450">
            <v:shape style="position:absolute;left:1440;top:-331;width:4446;height:450" coordorigin="1440,-331" coordsize="4446,450" path="m1440,119l5886,119,5886,-331,1440,-331,1440,119xe" filled="t" fillcolor="#15131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position w:val="1"/>
          <w:sz w:val="20"/>
          <w:szCs w:val="20"/>
        </w:rPr>
        <w:t> </w:t>
      </w:r>
      <w:r>
        <w:rPr>
          <w:rFonts w:cs="Arial" w:hAnsi="Arial" w:eastAsia="Arial" w:ascii="Arial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9"/>
        <w:ind w:left="1040" w:right="16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Copiar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chivos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imagen: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Copia</w:t>
      </w:r>
      <w:r>
        <w:rPr>
          <w:rFonts w:cs="Arial" w:hAnsi="Arial" w:eastAsia="Arial" w:ascii="Arial"/>
          <w:color w:val="5E5E5E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chivo</w:t>
      </w:r>
      <w:r>
        <w:rPr>
          <w:rFonts w:cs="Arial" w:hAnsi="Arial" w:eastAsia="Arial" w:ascii="Arial"/>
          <w:color w:val="5E5E5E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local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fi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le.xyz</w:t>
      </w:r>
      <w:r>
        <w:rPr>
          <w:rFonts w:cs="Arial" w:hAnsi="Arial" w:eastAsia="Arial" w:ascii="Arial"/>
          <w:color w:val="5E5E5E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mi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equipo</w:t>
      </w:r>
      <w:r>
        <w:rPr>
          <w:rFonts w:cs="Arial" w:hAnsi="Arial" w:eastAsia="Arial" w:ascii="Arial"/>
          <w:color w:val="5E5E5E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al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working</w:t>
      </w:r>
      <w:r>
        <w:rPr>
          <w:rFonts w:cs="Arial" w:hAnsi="Arial" w:eastAsia="Arial" w:ascii="Arial"/>
          <w:color w:val="5E5E5E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di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ectory</w:t>
      </w:r>
      <w:r>
        <w:rPr>
          <w:rFonts w:cs="Arial" w:hAnsi="Arial" w:eastAsia="Arial" w:ascii="Arial"/>
          <w:color w:val="5E5E5E"/>
          <w:spacing w:val="1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especi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ficado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seguido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20"/>
          <w:sz w:val="16"/>
          <w:szCs w:val="16"/>
        </w:rPr>
        <w:t>/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fi</w:t>
      </w:r>
      <w:r>
        <w:rPr>
          <w:rFonts w:cs="Arial" w:hAnsi="Arial" w:eastAsia="Arial" w:ascii="Arial"/>
          <w:color w:val="5E5E5E"/>
          <w:spacing w:val="0"/>
          <w:w w:val="99"/>
          <w:sz w:val="16"/>
          <w:szCs w:val="16"/>
        </w:rPr>
        <w:t>le.xyz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3" w:lineRule="exact" w:line="220"/>
        <w:ind w:left="1120"/>
      </w:pPr>
      <w:r>
        <w:rPr>
          <w:rFonts w:cs="Courier New" w:hAnsi="Courier New" w:eastAsia="Courier New" w:ascii="Courier New"/>
          <w:color w:val="A177FF"/>
          <w:position w:val="-2"/>
          <w:sz w:val="24"/>
          <w:szCs w:val="24"/>
        </w:rPr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-2"/>
          <w:sz w:val="24"/>
          <w:szCs w:val="24"/>
          <w:highlight w:val="black"/>
        </w:rPr>
        <w:t>ADD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-2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2"/>
          <w:sz w:val="24"/>
          <w:szCs w:val="24"/>
          <w:highlight w:val="black"/>
        </w:rPr>
        <w:t>file.xyz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2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2"/>
          <w:sz w:val="24"/>
          <w:szCs w:val="24"/>
          <w:highlight w:val="black"/>
        </w:rPr>
        <w:t>/file.xyz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2"/>
          <w:sz w:val="24"/>
          <w:szCs w:val="24"/>
        </w:rPr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lineRule="exact" w:line="160"/>
      </w:pPr>
      <w:r>
        <w:pict>
          <v:group style="position:absolute;margin-left:72pt;margin-top:-16.5528pt;width:222.29pt;height:22.5038pt;mso-position-horizontal-relative:page;mso-position-vertical-relative:paragraph;z-index:-783" coordorigin="1440,-331" coordsize="4446,450">
            <v:shape style="position:absolute;left:1440;top:-331;width:4446;height:450" coordorigin="1440,-331" coordsize="4446,450" path="m1440,119l5886,119,5886,-331,1440,-331,1440,119xe" filled="t" fillcolor="#15131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position w:val="1"/>
          <w:sz w:val="20"/>
          <w:szCs w:val="20"/>
        </w:rPr>
        <w:t> </w:t>
      </w:r>
      <w:r>
        <w:rPr>
          <w:rFonts w:cs="Arial" w:hAnsi="Arial" w:eastAsia="Arial" w:ascii="Arial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4"/>
        <w:ind w:left="1040" w:right="118"/>
      </w:pPr>
      <w:r>
        <w:rPr>
          <w:rFonts w:cs="Arial" w:hAnsi="Arial" w:eastAsia="Arial" w:ascii="Arial"/>
          <w:spacing w:val="-2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ambién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puede: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Copia</w:t>
      </w:r>
      <w:r>
        <w:rPr>
          <w:rFonts w:cs="Arial" w:hAnsi="Arial" w:eastAsia="Arial" w:ascii="Arial"/>
          <w:color w:val="5E5E5E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los</w:t>
      </w:r>
      <w:r>
        <w:rPr>
          <w:rFonts w:cs="Arial" w:hAnsi="Arial" w:eastAsia="Arial" w:ascii="Arial"/>
          <w:color w:val="5E5E5E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chivos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package.json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8"/>
          <w:szCs w:val="18"/>
        </w:rPr>
        <w:t>ya</w:t>
      </w:r>
      <w:r>
        <w:rPr>
          <w:rFonts w:cs="Arial" w:hAnsi="Arial" w:eastAsia="Arial" w:ascii="Arial"/>
          <w:color w:val="5E5E5E"/>
          <w:spacing w:val="3"/>
          <w:w w:val="98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n.lock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8"/>
          <w:szCs w:val="18"/>
        </w:rPr>
        <w:t>al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5"/>
          <w:sz w:val="18"/>
          <w:szCs w:val="18"/>
        </w:rPr>
        <w:t>oot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del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contenedor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9" w:lineRule="exact" w:line="180"/>
        <w:ind w:left="1120"/>
      </w:pPr>
      <w:r>
        <w:rPr>
          <w:rFonts w:cs="Courier New" w:hAnsi="Courier New" w:eastAsia="Courier New" w:ascii="Courier New"/>
          <w:color w:val="A177FF"/>
          <w:position w:val="-1"/>
          <w:sz w:val="20"/>
          <w:szCs w:val="20"/>
        </w:rPr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-1"/>
          <w:sz w:val="20"/>
          <w:szCs w:val="20"/>
          <w:highlight w:val="black"/>
        </w:rPr>
        <w:t>COPY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-1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1"/>
          <w:sz w:val="20"/>
          <w:szCs w:val="20"/>
          <w:highlight w:val="black"/>
        </w:rPr>
        <w:t>package.json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1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1"/>
          <w:sz w:val="20"/>
          <w:szCs w:val="20"/>
          <w:highlight w:val="black"/>
        </w:rPr>
        <w:t>yarn.lock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1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1"/>
          <w:sz w:val="20"/>
          <w:szCs w:val="20"/>
          <w:highlight w:val="black"/>
        </w:rPr>
        <w:t>./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-1"/>
          <w:sz w:val="20"/>
          <w:szCs w:val="20"/>
        </w:rPr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lineRule="exact" w:line="160"/>
      </w:pPr>
      <w:r>
        <w:pict>
          <v:group style="position:absolute;margin-left:72pt;margin-top:-14.2535pt;width:222.29pt;height:21.0341pt;mso-position-horizontal-relative:page;mso-position-vertical-relative:paragraph;z-index:-782" coordorigin="1440,-285" coordsize="4446,421">
            <v:shape style="position:absolute;left:1440;top:-285;width:4446;height:421" coordorigin="1440,-285" coordsize="4446,421" path="m1440,136l5886,136,5886,-285,1440,-285,1440,136xe" filled="t" fillcolor="#15131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position w:val="1"/>
          <w:sz w:val="20"/>
          <w:szCs w:val="20"/>
        </w:rPr>
        <w:t> </w:t>
      </w:r>
      <w:r>
        <w:rPr>
          <w:rFonts w:cs="Arial" w:hAnsi="Arial" w:eastAsia="Arial" w:ascii="Arial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 w:lineRule="auto" w:line="259"/>
        <w:ind w:right="597"/>
      </w:pPr>
      <w:r>
        <w:br w:type="column"/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Copia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todos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chivos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ectorios:</w:t>
      </w:r>
      <w:r>
        <w:rPr>
          <w:rFonts w:cs="Arial" w:hAnsi="Arial" w:eastAsia="Arial" w:ascii="Arial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mi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oyecto</w:t>
      </w:r>
      <w:r>
        <w:rPr>
          <w:rFonts w:cs="Arial" w:hAnsi="Arial" w:eastAsia="Arial" w:ascii="Arial"/>
          <w:color w:val="5E5E5E"/>
          <w:spacing w:val="2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hacia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working</w:t>
      </w:r>
      <w:r>
        <w:rPr>
          <w:rFonts w:cs="Arial" w:hAnsi="Arial" w:eastAsia="Arial" w:ascii="Arial"/>
          <w:color w:val="5E5E5E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di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ectory</w:t>
      </w:r>
      <w:r>
        <w:rPr>
          <w:rFonts w:cs="Arial" w:hAnsi="Arial" w:eastAsia="Arial" w:ascii="Arial"/>
          <w:color w:val="5E5E5E"/>
          <w:spacing w:val="1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del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contenedo</w:t>
      </w:r>
      <w:r>
        <w:rPr>
          <w:rFonts w:cs="Arial" w:hAnsi="Arial" w:eastAsia="Arial" w:ascii="Arial"/>
          <w:color w:val="5E5E5E"/>
          <w:spacing w:val="-15"/>
          <w:w w:val="102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excluyendo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lo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especi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ficado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6"/>
          <w:szCs w:val="16"/>
        </w:rPr>
        <w:t>en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6"/>
          <w:szCs w:val="16"/>
        </w:rPr>
        <w:t>a</w:t>
      </w:r>
      <w:r>
        <w:rPr>
          <w:rFonts w:cs="Arial" w:hAnsi="Arial" w:eastAsia="Arial" w:ascii="Arial"/>
          <w:color w:val="5E5E5E"/>
          <w:spacing w:val="-3"/>
          <w:w w:val="97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chivo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.dockerigno</w:t>
      </w:r>
      <w:r>
        <w:rPr>
          <w:rFonts w:cs="Arial" w:hAnsi="Arial" w:eastAsia="Arial" w:ascii="Arial"/>
          <w:color w:val="5E5E5E"/>
          <w:spacing w:val="-3"/>
          <w:w w:val="102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96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6"/>
        <w:ind w:left="80"/>
      </w:pPr>
      <w:r>
        <w:pict>
          <v:group style="position:absolute;margin-left:317.7pt;margin-top:-0.516415pt;width:222.29pt;height:18.3248pt;mso-position-horizontal-relative:page;mso-position-vertical-relative:paragraph;z-index:-781" coordorigin="6354,-10" coordsize="4446,366">
            <v:shape style="position:absolute;left:6354;top:-10;width:4446;height:366" coordorigin="6354,-10" coordsize="4446,366" path="m6354,356l10800,356,10800,-10,6354,-10,6354,356xe" filled="t" fillcolor="#15131A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A177FF"/>
          <w:sz w:val="20"/>
          <w:szCs w:val="20"/>
        </w:rPr>
      </w:r>
      <w:r>
        <w:rPr>
          <w:rFonts w:cs="Courier New" w:hAnsi="Courier New" w:eastAsia="Courier New" w:ascii="Courier New"/>
          <w:color w:val="A177FF"/>
          <w:spacing w:val="0"/>
          <w:w w:val="100"/>
          <w:sz w:val="20"/>
          <w:szCs w:val="20"/>
          <w:highlight w:val="black"/>
        </w:rPr>
        <w:t>COPY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0"/>
          <w:szCs w:val="20"/>
          <w:highlight w:val="black"/>
        </w:rPr>
        <w:t>.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0"/>
          <w:szCs w:val="20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0"/>
          <w:szCs w:val="20"/>
          <w:highlight w:val="black"/>
        </w:rPr>
        <w:t>.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0"/>
          <w:szCs w:val="20"/>
        </w:rPr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8"/>
        <w:ind w:right="363"/>
      </w:pPr>
      <w:r>
        <w:pict>
          <v:group style="position:absolute;margin-left:317.7pt;margin-top:21.7898pt;width:222.29pt;height:23.2942pt;mso-position-horizontal-relative:page;mso-position-vertical-relative:paragraph;z-index:-780" coordorigin="6354,436" coordsize="4446,466">
            <v:shape style="position:absolute;left:6354;top:436;width:4446;height:466" coordorigin="6354,436" coordsize="4446,466" path="m6354,902l10800,902,10800,436,6354,436,6354,902xe" filled="t" fillcolor="#15131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Expose: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informa</w:t>
      </w:r>
      <w:r>
        <w:rPr>
          <w:rFonts w:cs="Arial" w:hAnsi="Arial" w:eastAsia="Arial" w:ascii="Arial"/>
          <w:color w:val="5E5E5E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Docker</w:t>
      </w:r>
      <w:r>
        <w:rPr>
          <w:rFonts w:cs="Arial" w:hAnsi="Arial" w:eastAsia="Arial" w:ascii="Arial"/>
          <w:color w:val="5E5E5E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color w:val="5E5E5E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contenedor</w:t>
      </w:r>
      <w:r>
        <w:rPr>
          <w:rFonts w:cs="Arial" w:hAnsi="Arial" w:eastAsia="Arial" w:ascii="Arial"/>
          <w:color w:val="5E5E5E"/>
          <w:spacing w:val="1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escucha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los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puertos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ed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especi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fi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cados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6"/>
          <w:szCs w:val="16"/>
        </w:rPr>
        <w:t>en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tiempo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ejecución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5"/>
        <w:ind w:left="80"/>
      </w:pPr>
      <w:r>
        <w:rPr>
          <w:rFonts w:cs="Courier New" w:hAnsi="Courier New" w:eastAsia="Courier New" w:ascii="Courier New"/>
          <w:color w:val="A177FF"/>
          <w:sz w:val="24"/>
          <w:szCs w:val="24"/>
        </w:rPr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  <w:highlight w:val="black"/>
        </w:rPr>
        <w:t>EXPOSE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4"/>
          <w:szCs w:val="24"/>
          <w:highlight w:val="black"/>
        </w:rPr>
        <w:t>3000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4"/>
          <w:szCs w:val="24"/>
        </w:rPr>
      </w:r>
      <w:r>
        <w:rPr>
          <w:rFonts w:cs="Courier New" w:hAnsi="Courier New" w:eastAsia="Courier New" w:ascii="Courier New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8"/>
        <w:ind w:right="63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Comando: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especi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fi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ca</w:t>
      </w:r>
      <w:r>
        <w:rPr>
          <w:rFonts w:cs="Arial" w:hAnsi="Arial" w:eastAsia="Arial" w:ascii="Arial"/>
          <w:color w:val="5E5E5E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instrucción</w:t>
      </w:r>
      <w:r>
        <w:rPr>
          <w:rFonts w:cs="Arial" w:hAnsi="Arial" w:eastAsia="Arial" w:ascii="Arial"/>
          <w:color w:val="5E5E5E"/>
          <w:spacing w:val="15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color w:val="5E5E5E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ejecutará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cuando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6"/>
          <w:szCs w:val="16"/>
        </w:rPr>
        <w:t>se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inicie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un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contenedor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Docke</w:t>
      </w:r>
      <w:r>
        <w:rPr>
          <w:rFonts w:cs="Arial" w:hAnsi="Arial" w:eastAsia="Arial" w:ascii="Arial"/>
          <w:color w:val="5E5E5E"/>
          <w:spacing w:val="-15"/>
          <w:w w:val="101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24"/>
          <w:szCs w:val="24"/>
        </w:rPr>
        <w:tabs>
          <w:tab w:pos="4440" w:val="left"/>
        </w:tabs>
        <w:jc w:val="left"/>
        <w:spacing w:before="95" w:lineRule="exact" w:line="220"/>
      </w:pPr>
      <w:r>
        <w:rPr>
          <w:rFonts w:cs="Courier New" w:hAnsi="Courier New" w:eastAsia="Courier New" w:ascii="Courier New"/>
          <w:color w:val="A177FF"/>
          <w:position w:val="-1"/>
          <w:sz w:val="24"/>
          <w:szCs w:val="24"/>
        </w:rPr>
      </w:r>
      <w:r>
        <w:rPr>
          <w:rFonts w:cs="Courier New" w:hAnsi="Courier New" w:eastAsia="Courier New" w:ascii="Courier New"/>
          <w:color w:val="A177FF"/>
          <w:spacing w:val="-64"/>
          <w:position w:val="-1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A177FF"/>
          <w:spacing w:val="-64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position w:val="-1"/>
          <w:sz w:val="24"/>
          <w:szCs w:val="24"/>
          <w:highlight w:val="black"/>
        </w:rPr>
        <w:t>CMD</w:t>
      </w:r>
      <w:r>
        <w:rPr>
          <w:rFonts w:cs="Courier New" w:hAnsi="Courier New" w:eastAsia="Courier New" w:ascii="Courier New"/>
          <w:color w:val="A177FF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position w:val="-1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A177FF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  <w:t>[</w:t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position w:val="-1"/>
          <w:sz w:val="24"/>
          <w:szCs w:val="24"/>
          <w:highlight w:val="black"/>
        </w:rPr>
        <w:t>"node"</w:t>
      </w:r>
      <w:r>
        <w:rPr>
          <w:rFonts w:cs="Courier New" w:hAnsi="Courier New" w:eastAsia="Courier New" w:ascii="Courier New"/>
          <w:color w:val="61FFCA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  <w:t>,</w:t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position w:val="-1"/>
          <w:sz w:val="24"/>
          <w:szCs w:val="24"/>
          <w:highlight w:val="black"/>
        </w:rPr>
        <w:t>"dist/main"</w:t>
      </w:r>
      <w:r>
        <w:rPr>
          <w:rFonts w:cs="Courier New" w:hAnsi="Courier New" w:eastAsia="Courier New" w:ascii="Courier New"/>
          <w:color w:val="61FFCA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position w:val="-1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61FFCA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61FFCA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  <w:t>]</w:t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  <w:tab/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EDECED"/>
          <w:spacing w:val="0"/>
          <w:position w:val="-1"/>
          <w:sz w:val="24"/>
          <w:szCs w:val="24"/>
        </w:rPr>
      </w:r>
      <w:r>
        <w:rPr>
          <w:rFonts w:cs="Courier New" w:hAnsi="Courier New" w:eastAsia="Courier New" w:ascii="Courier New"/>
          <w:color w:val="000000"/>
          <w:spacing w:val="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lineRule="exact" w:line="160"/>
        <w:ind w:right="105"/>
      </w:pPr>
      <w:r>
        <w:rPr>
          <w:rFonts w:cs="Arial" w:hAnsi="Arial" w:eastAsia="Arial" w:ascii="Arial"/>
          <w:position w:val="1"/>
          <w:sz w:val="20"/>
          <w:szCs w:val="20"/>
        </w:rPr>
        <w:t> </w:t>
      </w:r>
      <w:r>
        <w:rPr>
          <w:rFonts w:cs="Arial" w:hAnsi="Arial" w:eastAsia="Arial" w:ascii="Arial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 w:lineRule="auto" w:line="250"/>
        <w:ind w:right="308"/>
      </w:pPr>
      <w:r>
        <w:pict>
          <v:group style="position:absolute;margin-left:317.7pt;margin-top:24.2898pt;width:222.29pt;height:16.117pt;mso-position-horizontal-relative:page;mso-position-vertical-relative:paragraph;z-index:-779" coordorigin="6354,486" coordsize="4446,322">
            <v:shape style="position:absolute;left:6354;top:486;width:4446;height:322" coordorigin="6354,486" coordsize="4446,322" path="m6354,808l10800,808,10800,486,6354,486,6354,80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buena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practica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econstruir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vez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cuando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toda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80"/>
      </w:pPr>
      <w:r>
        <w:rPr>
          <w:rFonts w:cs="Courier New" w:hAnsi="Courier New" w:eastAsia="Courier New" w:ascii="Courier New"/>
          <w:color w:val="FEFFFE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z w:val="14"/>
          <w:szCs w:val="14"/>
        </w:rPr>
        <w:t>build</w:t>
      </w:r>
      <w:r>
        <w:rPr>
          <w:rFonts w:cs="Courier New" w:hAnsi="Courier New" w:eastAsia="Courier New" w:ascii="Courier New"/>
          <w:color w:val="FEFFFE"/>
          <w:sz w:val="14"/>
          <w:szCs w:val="14"/>
        </w:rPr>
        <w:t> </w:t>
      </w:r>
      <w:r>
        <w:rPr>
          <w:rFonts w:cs="Courier New" w:hAnsi="Courier New" w:eastAsia="Courier New" w:ascii="Courier New"/>
          <w:color w:val="E7A0E7"/>
          <w:sz w:val="14"/>
          <w:szCs w:val="14"/>
        </w:rPr>
        <w:t>--no-cache</w:t>
      </w:r>
      <w:r>
        <w:rPr>
          <w:rFonts w:cs="Courier New" w:hAnsi="Courier New" w:eastAsia="Courier New" w:ascii="Courier New"/>
          <w:color w:val="E7A0E7"/>
          <w:sz w:val="14"/>
          <w:szCs w:val="14"/>
        </w:rPr>
        <w:t> </w:t>
      </w:r>
      <w:r>
        <w:rPr>
          <w:rFonts w:cs="Courier New" w:hAnsi="Courier New" w:eastAsia="Courier New" w:ascii="Courier New"/>
          <w:color w:val="E7A0E7"/>
          <w:sz w:val="14"/>
          <w:szCs w:val="14"/>
        </w:rPr>
        <w:t>-t</w:t>
      </w:r>
      <w:r>
        <w:rPr>
          <w:rFonts w:cs="Courier New" w:hAnsi="Courier New" w:eastAsia="Courier New" w:ascii="Courier New"/>
          <w:color w:val="E7A0E7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z w:val="14"/>
          <w:szCs w:val="14"/>
        </w:rPr>
        <w:t>myImage:myTag</w:t>
      </w:r>
      <w:r>
        <w:rPr>
          <w:rFonts w:cs="Courier New" w:hAnsi="Courier New" w:eastAsia="Courier New" w:ascii="Courier New"/>
          <w:color w:val="FEFFFE"/>
          <w:sz w:val="14"/>
          <w:szCs w:val="14"/>
        </w:rPr>
        <w:t>           </w:t>
      </w:r>
      <w:r>
        <w:rPr>
          <w:rFonts w:cs="Courier New" w:hAnsi="Courier New" w:eastAsia="Courier New" w:ascii="Courier New"/>
          <w:color w:val="FEFFFE"/>
          <w:spacing w:val="-3"/>
          <w:sz w:val="14"/>
          <w:szCs w:val="14"/>
        </w:rPr>
        <w:t> </w:t>
      </w:r>
      <w:r>
        <w:rPr>
          <w:rFonts w:cs="Arial" w:hAnsi="Arial" w:eastAsia="Arial" w:ascii="Arial"/>
          <w:color w:val="000000"/>
          <w:spacing w:val="0"/>
          <w:position w:val="-12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1"/>
        <w:ind w:right="223"/>
      </w:pPr>
      <w:r>
        <w:rPr>
          <w:rFonts w:cs="Arial" w:hAnsi="Arial" w:eastAsia="Arial" w:ascii="Arial"/>
          <w:b/>
          <w:color w:val="00A1FF"/>
          <w:w w:val="97"/>
          <w:sz w:val="20"/>
          <w:szCs w:val="20"/>
        </w:rPr>
      </w:r>
      <w:r>
        <w:rPr>
          <w:rFonts w:cs="Arial" w:hAnsi="Arial" w:eastAsia="Arial" w:ascii="Arial"/>
          <w:b/>
          <w:color w:val="00A1FF"/>
          <w:spacing w:val="0"/>
          <w:w w:val="95"/>
          <w:sz w:val="20"/>
          <w:szCs w:val="20"/>
          <w:u w:val="single" w:color="00A1FF"/>
        </w:rPr>
        <w:t>BuildX</w:t>
      </w:r>
      <w:r>
        <w:rPr>
          <w:rFonts w:cs="Arial" w:hAnsi="Arial" w:eastAsia="Arial" w:ascii="Arial"/>
          <w:b/>
          <w:color w:val="00A1FF"/>
          <w:spacing w:val="0"/>
          <w:w w:val="95"/>
          <w:sz w:val="20"/>
          <w:szCs w:val="20"/>
          <w:u w:val="single" w:color="00A1FF"/>
        </w:rPr>
      </w:r>
      <w:r>
        <w:rPr>
          <w:rFonts w:cs="Arial" w:hAnsi="Arial" w:eastAsia="Arial" w:ascii="Arial"/>
          <w:b/>
          <w:color w:val="00A1FF"/>
          <w:spacing w:val="0"/>
          <w:w w:val="95"/>
          <w:sz w:val="20"/>
          <w:szCs w:val="20"/>
        </w:rPr>
      </w:r>
      <w:r>
        <w:rPr>
          <w:rFonts w:cs="Arial" w:hAnsi="Arial" w:eastAsia="Arial" w:ascii="Arial"/>
          <w:b/>
          <w:color w:val="00A1FF"/>
          <w:spacing w:val="0"/>
          <w:w w:val="95"/>
          <w:sz w:val="20"/>
          <w:szCs w:val="20"/>
        </w:rPr>
        <w:t>:</w:t>
      </w:r>
      <w:r>
        <w:rPr>
          <w:rFonts w:cs="Arial" w:hAnsi="Arial" w:eastAsia="Arial" w:ascii="Arial"/>
          <w:b/>
          <w:color w:val="00A1FF"/>
          <w:spacing w:val="7"/>
          <w:w w:val="95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Información</w:t>
      </w:r>
      <w:r>
        <w:rPr>
          <w:rFonts w:cs="Arial" w:hAnsi="Arial" w:eastAsia="Arial" w:ascii="Arial"/>
          <w:color w:val="000000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elacionada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color w:val="000000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eación</w:t>
      </w:r>
      <w:r>
        <w:rPr>
          <w:rFonts w:cs="Arial" w:hAnsi="Arial" w:eastAsia="Arial" w:ascii="Arial"/>
          <w:color w:val="000000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color w:val="000000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multiples</w:t>
      </w:r>
      <w:r>
        <w:rPr>
          <w:rFonts w:cs="Arial" w:hAnsi="Arial" w:eastAsia="Arial" w:ascii="Arial"/>
          <w:color w:val="000000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quitecturas</w:t>
      </w:r>
      <w:r>
        <w:rPr>
          <w:rFonts w:cs="Arial" w:hAnsi="Arial" w:eastAsia="Arial" w:ascii="Arial"/>
          <w:color w:val="000000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color w:val="000000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solo</w:t>
      </w:r>
      <w:r>
        <w:rPr>
          <w:rFonts w:cs="Arial" w:hAnsi="Arial" w:eastAsia="Arial" w:ascii="Arial"/>
          <w:color w:val="000000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2"/>
          <w:sz w:val="20"/>
          <w:szCs w:val="20"/>
        </w:rPr>
        <w:t>comando.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</w:pPr>
      <w:r>
        <w:rPr>
          <w:rFonts w:cs="Calibri" w:hAnsi="Calibri" w:eastAsia="Calibri" w:ascii="Calibri"/>
          <w:color w:val="4A94E6"/>
          <w:spacing w:val="0"/>
          <w:w w:val="125"/>
          <w:sz w:val="32"/>
          <w:szCs w:val="32"/>
        </w:rPr>
        <w:t>Do</w:t>
      </w:r>
      <w:r>
        <w:rPr>
          <w:rFonts w:cs="Calibri" w:hAnsi="Calibri" w:eastAsia="Calibri" w:ascii="Calibri"/>
          <w:color w:val="4A94E6"/>
          <w:spacing w:val="-4"/>
          <w:w w:val="125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-9"/>
          <w:w w:val="125"/>
          <w:sz w:val="32"/>
          <w:szCs w:val="32"/>
        </w:rPr>
        <w:t>k</w:t>
      </w:r>
      <w:r>
        <w:rPr>
          <w:rFonts w:cs="Calibri" w:hAnsi="Calibri" w:eastAsia="Calibri" w:ascii="Calibri"/>
          <w:color w:val="4A94E6"/>
          <w:spacing w:val="0"/>
          <w:w w:val="125"/>
          <w:sz w:val="32"/>
          <w:szCs w:val="32"/>
        </w:rPr>
        <w:t>er</w:t>
      </w:r>
      <w:r>
        <w:rPr>
          <w:rFonts w:cs="Calibri" w:hAnsi="Calibri" w:eastAsia="Calibri" w:ascii="Calibri"/>
          <w:color w:val="4A94E6"/>
          <w:spacing w:val="3"/>
          <w:w w:val="125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-7"/>
          <w:w w:val="134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0"/>
          <w:w w:val="125"/>
          <w:sz w:val="32"/>
          <w:szCs w:val="32"/>
        </w:rPr>
        <w:t>ompose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8" w:lineRule="auto" w:line="255"/>
        <w:ind w:right="141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Docker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Compose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herramienta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que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99"/>
          <w:sz w:val="18"/>
          <w:szCs w:val="18"/>
        </w:rPr>
        <w:t>desar</w:t>
      </w:r>
      <w:r>
        <w:rPr>
          <w:rFonts w:cs="Arial" w:hAnsi="Arial" w:eastAsia="Arial" w:ascii="Arial"/>
          <w:spacing w:val="-3"/>
          <w:w w:val="99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olló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para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ayudar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nir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compartir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aplicaciones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de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</w:pPr>
      <w:r>
        <w:pict>
          <v:group style="position:absolute;margin-left:317.2pt;margin-top:10.1109pt;width:223.29pt;height:322.709pt;mso-position-horizontal-relative:page;mso-position-vertical-relative:paragraph;z-index:-778" coordorigin="6344,202" coordsize="4466,6454">
            <v:shape style="position:absolute;left:6354;top:212;width:4446;height:6434" coordorigin="6354,212" coordsize="4446,6434" path="m6354,6646l10800,6646,10800,212,6354,212,6354,6646xe" filled="t" fillcolor="#15131A" stroked="f">
              <v:path arrowok="t"/>
              <v:fill/>
            </v:shape>
            <v:shape style="position:absolute;left:6434;top:292;width:3564;height:180" coordorigin="6434,292" coordsize="3564,180" path="m6434,292l6434,472,9998,472,9998,292,6434,292xe" filled="t" fillcolor="#14141B" stroked="f">
              <v:path arrowok="t"/>
              <v:fill/>
            </v:shape>
            <v:shape style="position:absolute;left:6434;top:472;width:1156;height:180" coordorigin="6434,472" coordsize="1156,180" path="m6434,472l6434,652,7590,652,7590,472,6434,472xe" filled="t" fillcolor="#14141B" stroked="f">
              <v:path arrowok="t"/>
              <v:fill/>
            </v:shape>
            <v:shape style="position:absolute;left:6434;top:1552;width:2986;height:180" coordorigin="6434,1552" coordsize="2986,180" path="m6434,1552l6434,1732,9420,1732,9420,1552,6434,1552xe" filled="t" fillcolor="#14141B" stroked="f">
              <v:path arrowok="t"/>
              <v:fill/>
            </v:shape>
            <v:shape style="position:absolute;left:6434;top:1732;width:1638;height:180" coordorigin="6434,1732" coordsize="1638,180" path="m6434,1732l6434,1912,8072,1912,8072,1732,6434,1732xe" filled="t" fillcolor="#14141B" stroked="f">
              <v:path arrowok="t"/>
              <v:fill/>
            </v:shape>
            <v:shape style="position:absolute;left:6434;top:1912;width:1060;height:180" coordorigin="6434,1912" coordsize="1060,180" path="m6434,1912l6434,2092,7494,2092,7494,1912,6434,1912xe" filled="t" fillcolor="#14141B" stroked="f">
              <v:path arrowok="t"/>
              <v:fill/>
            </v:shape>
            <v:shape style="position:absolute;left:6434;top:2272;width:2794;height:180" coordorigin="6434,2272" coordsize="2794,180" path="m6434,2272l6434,2452,9228,2452,9228,2272,6434,2272xe" filled="t" fillcolor="#14141B" stroked="f">
              <v:path arrowok="t"/>
              <v:fill/>
            </v:shape>
            <v:shape style="position:absolute;left:6434;top:2452;width:1156;height:180" coordorigin="6434,2452" coordsize="1156,180" path="m6434,2452l6434,2632,7590,2632,7590,2452,6434,2452xe" filled="t" fillcolor="#14141B" stroked="f">
              <v:path arrowok="t"/>
              <v:fill/>
            </v:shape>
            <v:shape style="position:absolute;left:6434;top:2632;width:3660;height:180" coordorigin="6434,2632" coordsize="3660,180" path="m6434,2632l6434,2812,10094,2812,10094,2632,6434,2632xe" filled="t" fillcolor="#14141B" stroked="f">
              <v:path arrowok="t"/>
              <v:fill/>
            </v:shape>
            <v:shape style="position:absolute;left:6434;top:2812;width:1734;height:180" coordorigin="6434,2812" coordsize="1734,180" path="m6434,2812l6434,2992,8168,2992,8168,2812,6434,2812xe" filled="t" fillcolor="#14141B" stroked="f">
              <v:path arrowok="t"/>
              <v:fill/>
            </v:shape>
            <v:shape style="position:absolute;left:6434;top:2992;width:2794;height:180" coordorigin="6434,2992" coordsize="2794,180" path="m6434,2992l6434,3172,9228,3172,9228,2992,6434,2992xe" filled="t" fillcolor="#14141B" stroked="f">
              <v:path arrowok="t"/>
              <v:fill/>
            </v:shape>
            <v:shape style="position:absolute;left:6434;top:3172;width:385;height:180" coordorigin="6434,3172" coordsize="385,180" path="m6434,3172l6434,3352,6819,3352,6819,3172,6434,3172xe" filled="t" fillcolor="#14141B" stroked="f">
              <v:path arrowok="t"/>
              <v:fill/>
            </v:shape>
            <v:shape style="position:absolute;left:6434;top:3352;width:3179;height:180" coordorigin="6434,3352" coordsize="3179,180" path="m6434,3352l6434,3532,9613,3532,9613,3352,6434,3352xe" filled="t" fillcolor="#14141B" stroked="f">
              <v:path arrowok="t"/>
              <v:fill/>
            </v:shape>
            <v:shape style="position:absolute;left:6434;top:3532;width:2505;height:180" coordorigin="6434,3532" coordsize="2505,180" path="m6434,3532l6434,3712,8939,3712,8939,3532,6434,3532xe" filled="t" fillcolor="#14141B" stroked="f">
              <v:path arrowok="t"/>
              <v:fill/>
            </v:shape>
            <v:shape style="position:absolute;left:6434;top:3892;width:3853;height:180" coordorigin="6434,3892" coordsize="3853,180" path="m6434,3892l6434,4072,10287,4072,10287,3892,6434,3892xe" filled="t" fillcolor="#14141B" stroked="f">
              <v:path arrowok="t"/>
              <v:fill/>
            </v:shape>
            <v:shape style="position:absolute;left:6434;top:4072;width:3757;height:160" coordorigin="6434,4072" coordsize="3757,160" path="m6434,4072l6434,4232,10191,4232,10191,4072,6434,4072xe" filled="t" fillcolor="#14141B" stroked="f">
              <v:path arrowok="t"/>
              <v:fill/>
            </v:shape>
            <v:shape style="position:absolute;left:6434;top:4412;width:4214;height:160" coordorigin="6434,4412" coordsize="4214,160" path="m6434,4412l6434,4572,10648,4572,10648,4412,6434,4412xe" filled="t" fillcolor="#14141B" stroked="f">
              <v:path arrowok="t"/>
              <v:fill/>
            </v:shape>
            <v:shape style="position:absolute;left:6434;top:4572;width:2420;height:280" coordorigin="6434,4572" coordsize="2420,280" path="m6434,4572l6434,4852,8854,4852,8854,4572,6434,4572xe" filled="t" fillcolor="#14141B" stroked="f">
              <v:path arrowok="t"/>
              <v:fill/>
            </v:shape>
            <v:shape style="position:absolute;left:6434;top:5132;width:482;height:180" coordorigin="6434,5132" coordsize="482,180" path="m6434,5132l6434,5312,6916,5312,6916,5132,6434,5132xe" filled="t" fillcolor="#15131A" stroked="f">
              <v:path arrowok="t"/>
              <v:fill/>
            </v:shape>
            <v:shape style="position:absolute;left:6916;top:5132;width:2216;height:180" coordorigin="6916,5132" coordsize="2216,180" path="m6916,5132l6916,5312,9131,5312,9131,5132,6916,5132xe" filled="t" fillcolor="#14141B" stroked="f">
              <v:path arrowok="t"/>
              <v:fill/>
            </v:shape>
            <v:shape style="position:absolute;left:6434;top:5312;width:3083;height:180" coordorigin="6434,5312" coordsize="3083,180" path="m6434,5312l6434,5492,9517,5492,9517,5312,6434,5312xe" filled="t" fillcolor="#14141B" stroked="f">
              <v:path arrowok="t"/>
              <v:fill/>
            </v:shape>
            <v:shape style="position:absolute;left:6434;top:5672;width:4142;height:180" coordorigin="6434,5672" coordsize="4142,180" path="m6434,5672l6434,5852,10576,5852,10576,5672,6434,5672xe" filled="t" fillcolor="#14141B" stroked="f">
              <v:path arrowok="t"/>
              <v:fill/>
            </v:shape>
            <v:shape style="position:absolute;left:6434;top:5852;width:2119;height:180" coordorigin="6434,5852" coordsize="2119,180" path="m6434,5852l6434,6032,8553,6032,8553,5852,6434,5852xe" filled="t" fillcolor="#14141B" stroked="f">
              <v:path arrowok="t"/>
              <v:fill/>
            </v:shape>
            <v:shape style="position:absolute;left:6434;top:6032;width:3757;height:180" coordorigin="6434,6032" coordsize="3757,180" path="m6434,6032l6434,6212,10191,6212,10191,6032,6434,6032xe" filled="t" fillcolor="#14141B" stroked="f">
              <v:path arrowok="t"/>
              <v:fill/>
            </v:shape>
            <v:shape style="position:absolute;left:6434;top:6212;width:1156;height:180" coordorigin="6434,6212" coordsize="1156,180" path="m6434,6212l6434,6392,7590,6392,7590,6212,6434,6212xe" filled="t" fillcolor="#14141B" stroked="f">
              <v:path arrowok="t"/>
              <v:fill/>
            </v:shape>
            <v:shape style="position:absolute;left:6434;top:6392;width:1830;height:180" coordorigin="6434,6392" coordsize="1830,180" path="m6434,6392l6434,6572,8264,6572,8264,6392,6434,6392xe" filled="t" fillcolor="#14141B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9"/>
          <w:sz w:val="18"/>
          <w:szCs w:val="18"/>
        </w:rPr>
        <w:t>varios</w:t>
      </w:r>
      <w:r>
        <w:rPr>
          <w:rFonts w:cs="Arial" w:hAnsi="Arial" w:eastAsia="Arial" w:ascii="Arial"/>
          <w:w w:val="100"/>
          <w:sz w:val="18"/>
          <w:szCs w:val="18"/>
        </w:rPr>
        <w:t> </w:t>
      </w:r>
      <w:r>
        <w:rPr>
          <w:rFonts w:cs="Arial" w:hAnsi="Arial" w:eastAsia="Arial" w:ascii="Arial"/>
          <w:w w:val="102"/>
          <w:sz w:val="18"/>
          <w:szCs w:val="18"/>
        </w:rPr>
        <w:t>contenedo</w:t>
      </w:r>
      <w:r>
        <w:rPr>
          <w:rFonts w:cs="Arial" w:hAnsi="Arial" w:eastAsia="Arial" w:ascii="Arial"/>
          <w:spacing w:val="-3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98"/>
          <w:sz w:val="18"/>
          <w:szCs w:val="18"/>
        </w:rPr>
        <w:t>es.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Ejemplo: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docke</w:t>
      </w:r>
      <w:r>
        <w:rPr>
          <w:rFonts w:cs="Arial" w:hAnsi="Arial" w:eastAsia="Arial" w:ascii="Arial"/>
          <w:color w:val="5E5E5E"/>
          <w:spacing w:val="-9"/>
          <w:w w:val="103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-compose.yml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83" w:lineRule="exact" w:line="180"/>
        <w:ind w:left="80" w:right="934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Versión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usar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en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el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docker-compose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6"/>
          <w:szCs w:val="16"/>
        </w:rPr>
        <w:t>version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1FFCA"/>
          <w:spacing w:val="0"/>
          <w:w w:val="100"/>
          <w:sz w:val="16"/>
          <w:szCs w:val="16"/>
        </w:rPr>
        <w:t>'3'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80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14141B"/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 w:lineRule="exact" w:line="160"/>
              <w:ind w:right="-44"/>
            </w:pPr>
            <w:r>
              <w:rPr>
                <w:rFonts w:cs="Courier New" w:hAnsi="Courier New" w:eastAsia="Courier New" w:ascii="Courier New"/>
                <w:color w:val="A177FF"/>
                <w:spacing w:val="0"/>
                <w:w w:val="100"/>
                <w:sz w:val="16"/>
                <w:szCs w:val="16"/>
              </w:rPr>
              <w:t>services</w:t>
            </w:r>
            <w:r>
              <w:rPr>
                <w:rFonts w:cs="Courier New" w:hAnsi="Courier New" w:eastAsia="Courier New" w:ascii="Courier New"/>
                <w:color w:val="F694FF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ourier New" w:hAnsi="Courier New" w:eastAsia="Courier New" w:ascii="Courier New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/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/>
        </w:tc>
      </w:tr>
      <w:tr>
        <w:trPr>
          <w:trHeight w:val="180" w:hRule="exact"/>
        </w:trPr>
        <w:tc>
          <w:tcPr>
            <w:tcW w:w="231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14141B"/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 w:lineRule="exact" w:line="160"/>
              <w:ind w:left="289" w:right="-44"/>
            </w:pPr>
            <w:r>
              <w:rPr>
                <w:rFonts w:cs="Courier New" w:hAnsi="Courier New" w:eastAsia="Courier New" w:ascii="Courier New"/>
                <w:color w:val="6D6D6D"/>
                <w:spacing w:val="0"/>
                <w:w w:val="100"/>
                <w:sz w:val="16"/>
                <w:szCs w:val="16"/>
              </w:rPr>
              <w:t>#</w:t>
            </w:r>
            <w:r>
              <w:rPr>
                <w:rFonts w:cs="Courier New" w:hAnsi="Courier New" w:eastAsia="Courier New" w:ascii="Courier New"/>
                <w:color w:val="6D6D6D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color w:val="6D6D6D"/>
                <w:spacing w:val="0"/>
                <w:w w:val="100"/>
                <w:sz w:val="16"/>
                <w:szCs w:val="16"/>
              </w:rPr>
              <w:t>Nombre</w:t>
            </w:r>
            <w:r>
              <w:rPr>
                <w:rFonts w:cs="Courier New" w:hAnsi="Courier New" w:eastAsia="Courier New" w:ascii="Courier New"/>
                <w:color w:val="6D6D6D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color w:val="6D6D6D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Courier New" w:hAnsi="Courier New" w:eastAsia="Courier New" w:ascii="Courier New"/>
                <w:color w:val="6D6D6D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color w:val="6D6D6D"/>
                <w:spacing w:val="0"/>
                <w:w w:val="100"/>
                <w:sz w:val="16"/>
                <w:szCs w:val="16"/>
              </w:rPr>
              <w:t>servicio</w:t>
            </w:r>
            <w:r>
              <w:rPr>
                <w:rFonts w:cs="Courier New" w:hAnsi="Courier New" w:eastAsia="Courier New" w:ascii="Courier New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80" w:hRule="exact"/>
        </w:trPr>
        <w:tc>
          <w:tcPr>
            <w:tcW w:w="1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14141B"/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 w:lineRule="exact" w:line="160"/>
              <w:ind w:left="289"/>
            </w:pPr>
            <w:r>
              <w:rPr>
                <w:rFonts w:cs="Courier New" w:hAnsi="Courier New" w:eastAsia="Courier New" w:ascii="Courier New"/>
                <w:color w:val="A177FF"/>
                <w:spacing w:val="0"/>
                <w:w w:val="100"/>
                <w:sz w:val="16"/>
                <w:szCs w:val="16"/>
              </w:rPr>
              <w:t>anylistapp</w:t>
            </w:r>
            <w:r>
              <w:rPr>
                <w:rFonts w:cs="Courier New" w:hAnsi="Courier New" w:eastAsia="Courier New" w:ascii="Courier New"/>
                <w:color w:val="F694FF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ourier New" w:hAnsi="Courier New" w:eastAsia="Courier New" w:ascii="Courier New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562" w:right="1512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Depende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otro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servicio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6"/>
          <w:szCs w:val="16"/>
        </w:rPr>
        <w:t>depends_on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10"/>
        <w:ind w:left="754"/>
      </w:pPr>
      <w:r>
        <w:rPr>
          <w:rFonts w:cs="Courier New" w:hAnsi="Courier New" w:eastAsia="Courier New" w:ascii="Courier New"/>
          <w:color w:val="EDECED"/>
          <w:spacing w:val="0"/>
          <w:w w:val="100"/>
          <w:sz w:val="16"/>
          <w:szCs w:val="16"/>
        </w:rPr>
        <w:t>-</w:t>
      </w:r>
      <w:r>
        <w:rPr>
          <w:rFonts w:cs="Courier New" w:hAnsi="Courier New" w:eastAsia="Courier New" w:ascii="Courier New"/>
          <w:color w:val="EDECE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db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562" w:right="1705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Construcción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imagen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6"/>
          <w:szCs w:val="16"/>
        </w:rPr>
        <w:t>build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10"/>
        <w:ind w:left="754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Path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del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dockerfile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(./path/)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4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context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1FFCA"/>
          <w:spacing w:val="0"/>
          <w:w w:val="100"/>
          <w:position w:val="1"/>
          <w:sz w:val="16"/>
          <w:szCs w:val="16"/>
        </w:rPr>
        <w:t>.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4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dockerfile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Dockerfile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562" w:right="1320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Nombre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del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imagen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usar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6"/>
          <w:szCs w:val="16"/>
        </w:rPr>
        <w:t>image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node:18-alpine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ind w:left="658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Ejecutar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un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comando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shell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dentro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2"/>
          <w:szCs w:val="12"/>
        </w:rPr>
        <w:jc w:val="left"/>
        <w:spacing w:before="16"/>
        <w:ind w:left="586"/>
      </w:pPr>
      <w:r>
        <w:rPr>
          <w:rFonts w:cs="Courier New" w:hAnsi="Courier New" w:eastAsia="Courier New" w:ascii="Courier New"/>
          <w:color w:val="A177FF"/>
          <w:spacing w:val="0"/>
          <w:w w:val="100"/>
          <w:sz w:val="12"/>
          <w:szCs w:val="12"/>
        </w:rPr>
        <w:t>command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sh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-c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"yarn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install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&amp;&amp;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yarn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run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2"/>
          <w:szCs w:val="12"/>
        </w:rPr>
        <w:t>dev”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4"/>
          <w:szCs w:val="14"/>
        </w:rPr>
        <w:jc w:val="center"/>
        <w:ind w:left="298" w:right="276"/>
      </w:pP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Directorio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de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trabajo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dentro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del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4"/>
          <w:szCs w:val="14"/>
        </w:rPr>
        <w:t>contenedor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64"/>
        <w:ind w:left="658"/>
      </w:pPr>
      <w:r>
        <w:rPr>
          <w:rFonts w:cs="Courier New" w:hAnsi="Courier New" w:eastAsia="Courier New" w:ascii="Courier New"/>
          <w:color w:val="A177FF"/>
          <w:spacing w:val="0"/>
          <w:w w:val="100"/>
          <w:sz w:val="18"/>
          <w:szCs w:val="18"/>
        </w:rPr>
        <w:t>working_dir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8"/>
          <w:szCs w:val="18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8"/>
          <w:szCs w:val="18"/>
        </w:rPr>
        <w:t>/app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658" w:right="1416" w:hanging="96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Nombre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del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contenedor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6"/>
          <w:szCs w:val="16"/>
        </w:rPr>
        <w:t>container_name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AnylistApp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658" w:right="356" w:hanging="193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Reiniciar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el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contenedor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si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se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detiene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6"/>
          <w:szCs w:val="16"/>
        </w:rPr>
        <w:t>restart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always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10"/>
        <w:ind w:left="658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Puertos: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MI_EQUIPO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: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CONTENEDOR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658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ports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851"/>
        <w:sectPr>
          <w:type w:val="continuous"/>
          <w:pgSz w:w="12240" w:h="15840"/>
          <w:pgMar w:top="700" w:bottom="280" w:left="400" w:right="1280"/>
          <w:cols w:num="2" w:equalWidth="off">
            <w:col w:w="5542" w:space="412"/>
            <w:col w:w="4606"/>
          </w:cols>
        </w:sectPr>
      </w:pP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6"/>
          <w:szCs w:val="16"/>
        </w:rPr>
        <w:t>-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1FFCA"/>
          <w:spacing w:val="0"/>
          <w:w w:val="100"/>
          <w:position w:val="1"/>
          <w:sz w:val="16"/>
          <w:szCs w:val="16"/>
        </w:rPr>
        <w:t>8080:3000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0" w:lineRule="exact" w:line="220"/>
        <w:sectPr>
          <w:pgMar w:header="720" w:footer="870" w:top="1620" w:bottom="280" w:left="1340" w:right="1340"/>
          <w:headerReference w:type="default" r:id="rId11"/>
          <w:pgSz w:w="12240" w:h="15840"/>
        </w:sectPr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92" w:lineRule="exact" w:line="180"/>
        <w:ind w:left="565" w:right="1889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Variables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de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entorno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6"/>
          <w:szCs w:val="16"/>
        </w:rPr>
        <w:t>environment</w:t>
      </w:r>
      <w:r>
        <w:rPr>
          <w:rFonts w:cs="Courier New" w:hAnsi="Courier New" w:eastAsia="Courier New" w:ascii="Courier New"/>
          <w:color w:val="F694FF"/>
          <w:spacing w:val="0"/>
          <w:w w:val="100"/>
          <w:sz w:val="16"/>
          <w:szCs w:val="16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10"/>
        <w:ind w:left="662"/>
      </w:pP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variable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de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entorno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en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C6C6E"/>
          <w:spacing w:val="0"/>
          <w:w w:val="100"/>
          <w:sz w:val="16"/>
          <w:szCs w:val="16"/>
        </w:rPr>
        <w:t>duro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8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STATE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prod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662"/>
      </w:pP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${DB_PASSWORD}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proviene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de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un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archivo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662"/>
      </w:pP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de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variables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de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entorno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6"/>
          <w:szCs w:val="16"/>
        </w:rPr>
        <w:t>.env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8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DB_PASSWORD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${DB_PASSWORD}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8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DB_NAME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${DB_NAME}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8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DB_HOST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${DB_HOST}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8"/>
      </w:pPr>
      <w:r>
        <w:pict>
          <v:group style="position:absolute;margin-left:71.5pt;margin-top:93.0247pt;width:223.29pt;height:175.169pt;mso-position-horizontal-relative:page;mso-position-vertical-relative:page;z-index:-774" coordorigin="1430,1860" coordsize="4466,3503">
            <v:shape style="position:absolute;left:1440;top:1870;width:4446;height:3483" coordorigin="1440,1870" coordsize="4446,3483" path="m1440,5354l5886,5354,5886,1870,1440,1870,1440,5354xe" filled="t" fillcolor="#15131A" stroked="f">
              <v:path arrowok="t"/>
              <v:fill/>
            </v:shape>
            <v:shape style="position:absolute;left:1520;top:1950;width:2505;height:180" coordorigin="1520,1950" coordsize="2505,180" path="m1520,1950l1520,2130,4025,2130,4025,1950,1520,1950xe" filled="t" fillcolor="#14141B" stroked="f">
              <v:path arrowok="t"/>
              <v:fill/>
            </v:shape>
            <v:shape style="position:absolute;left:1520;top:2130;width:1541;height:180" coordorigin="1520,2130" coordsize="1541,180" path="m1520,2130l1520,2310,3061,2310,3061,2130,1520,2130xe" filled="t" fillcolor="#14141B" stroked="f">
              <v:path arrowok="t"/>
              <v:fill/>
            </v:shape>
            <v:shape style="position:absolute;left:1520;top:2310;width:3275;height:180" coordorigin="1520,2310" coordsize="3275,180" path="m1520,2310l1520,2490,4795,2490,4795,2310,1520,2310xe" filled="t" fillcolor="#14141B" stroked="f">
              <v:path arrowok="t"/>
              <v:fill/>
            </v:shape>
            <v:shape style="position:absolute;left:1520;top:2490;width:1638;height:180" coordorigin="1520,2490" coordsize="1638,180" path="m1520,2490l1520,2670,3158,2670,3158,2490,1520,2490xe" filled="t" fillcolor="#14141B" stroked="f">
              <v:path arrowok="t"/>
              <v:fill/>
            </v:shape>
            <v:shape style="position:absolute;left:1520;top:2670;width:4238;height:180" coordorigin="1520,2670" coordsize="4238,180" path="m1520,2670l1520,2850,5758,2850,5758,2670,1520,2670xe" filled="t" fillcolor="#14141B" stroked="f">
              <v:path arrowok="t"/>
              <v:fill/>
            </v:shape>
            <v:shape style="position:absolute;left:1520;top:2850;width:3371;height:180" coordorigin="1520,2850" coordsize="3371,180" path="m1520,2850l1520,3030,4891,3030,4891,2850,1520,2850xe" filled="t" fillcolor="#14141B" stroked="f">
              <v:path arrowok="t"/>
              <v:fill/>
            </v:shape>
            <v:shape style="position:absolute;left:1520;top:3030;width:3179;height:180" coordorigin="1520,3030" coordsize="3179,180" path="m1520,3030l1520,3210,4699,3210,4699,3030,1520,3030xe" filled="t" fillcolor="#14141B" stroked="f">
              <v:path arrowok="t"/>
              <v:fill/>
            </v:shape>
            <v:shape style="position:absolute;left:1520;top:3210;width:2408;height:180" coordorigin="1520,3210" coordsize="2408,180" path="m1520,3210l1520,3390,3928,3390,3928,3210,1520,3210xe" filled="t" fillcolor="#14141B" stroked="f">
              <v:path arrowok="t"/>
              <v:fill/>
            </v:shape>
            <v:shape style="position:absolute;left:1520;top:3390;width:2408;height:180" coordorigin="1520,3390" coordsize="2408,180" path="m1520,3390l1520,3570,3928,3570,3928,3390,1520,3390xe" filled="t" fillcolor="#14141B" stroked="f">
              <v:path arrowok="t"/>
              <v:fill/>
            </v:shape>
            <v:shape style="position:absolute;left:1520;top:3570;width:2408;height:180" coordorigin="1520,3570" coordsize="2408,180" path="m1520,3570l1520,3750,3928,3750,3928,3570,1520,3570xe" filled="t" fillcolor="#14141B" stroked="f">
              <v:path arrowok="t"/>
              <v:fill/>
            </v:shape>
            <v:shape style="position:absolute;left:1520;top:3750;width:3179;height:180" coordorigin="1520,3750" coordsize="3179,180" path="m1520,3750l1520,3930,4699,3930,4699,3750,1520,3750xe" filled="t" fillcolor="#14141B" stroked="f">
              <v:path arrowok="t"/>
              <v:fill/>
            </v:shape>
            <v:shape style="position:absolute;left:1520;top:3930;width:2986;height:180" coordorigin="1520,3930" coordsize="2986,180" path="m1520,3930l1520,4110,4506,4110,4506,3930,1520,3930xe" filled="t" fillcolor="#14141B" stroked="f">
              <v:path arrowok="t"/>
              <v:fill/>
            </v:shape>
            <v:shape style="position:absolute;left:1520;top:4110;width:1830;height:180" coordorigin="1520,4110" coordsize="1830,180" path="m1520,4110l1520,4290,3350,4290,3350,4110,1520,4110xe" filled="t" fillcolor="#14141B" stroked="f">
              <v:path arrowok="t"/>
              <v:fill/>
            </v:shape>
            <v:shape style="position:absolute;left:1520;top:4470;width:2601;height:180" coordorigin="1520,4470" coordsize="2601,180" path="m1520,4470l1520,4650,4121,4650,4121,4470,1520,4470xe" filled="t" fillcolor="#14141B" stroked="f">
              <v:path arrowok="t"/>
              <v:fill/>
            </v:shape>
            <v:shape style="position:absolute;left:1520;top:4650;width:1541;height:280" coordorigin="1520,4650" coordsize="1541,280" path="m1520,4650l1520,4930,3061,4930,3061,4650,1520,4650xe" filled="t" fillcolor="#14141B" stroked="f">
              <v:path arrowok="t"/>
              <v:fill/>
            </v:shape>
            <v:shape style="position:absolute;left:1520;top:4930;width:1806;height:220" coordorigin="1520,4930" coordsize="1806,220" path="m1520,4930l1520,5150,3326,5150,3326,4930,1520,4930xe" filled="t" fillcolor="#14141B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DB_PORT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${DB_PORT}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8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DB_USERNAME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${DB_USERNAME}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8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JWT_SECRET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${JWT_SECRET}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758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6"/>
          <w:szCs w:val="16"/>
        </w:rPr>
        <w:t>PORT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6"/>
          <w:szCs w:val="16"/>
        </w:rPr>
        <w:t>${PORT}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ind w:left="662"/>
      </w:pP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#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Paths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relativos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6"/>
          <w:szCs w:val="16"/>
        </w:rPr>
        <w:t>aquí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6"/>
        <w:ind w:left="758"/>
      </w:pPr>
      <w:r>
        <w:rPr>
          <w:rFonts w:cs="Courier New" w:hAnsi="Courier New" w:eastAsia="Courier New" w:ascii="Courier New"/>
          <w:color w:val="A177FF"/>
          <w:spacing w:val="0"/>
          <w:w w:val="100"/>
          <w:sz w:val="20"/>
          <w:szCs w:val="20"/>
        </w:rPr>
        <w:t>volumes</w:t>
      </w:r>
      <w:r>
        <w:rPr>
          <w:rFonts w:cs="Courier New" w:hAnsi="Courier New" w:eastAsia="Courier New" w:ascii="Courier New"/>
          <w:color w:val="F694FF"/>
          <w:spacing w:val="0"/>
          <w:w w:val="100"/>
          <w:sz w:val="20"/>
          <w:szCs w:val="20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3"/>
        <w:ind w:left="868" w:right="2580"/>
      </w:pPr>
      <w:r>
        <w:rPr>
          <w:rFonts w:cs="Courier New" w:hAnsi="Courier New" w:eastAsia="Courier New" w:ascii="Courier New"/>
          <w:color w:val="EDECED"/>
          <w:spacing w:val="0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color w:val="EDECED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sz w:val="20"/>
          <w:szCs w:val="20"/>
        </w:rPr>
        <w:t>./:/app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00" w:right="344"/>
      </w:pPr>
      <w:r>
        <w:pict>
          <v:group style="position:absolute;margin-left:71.5pt;margin-top:23.2899pt;width:223.29pt;height:144.178pt;mso-position-horizontal-relative:page;mso-position-vertical-relative:paragraph;z-index:-773" coordorigin="1430,466" coordsize="4466,2884">
            <v:shape style="position:absolute;left:1440;top:476;width:4446;height:2864" coordorigin="1440,476" coordsize="4446,2864" path="m1440,3339l5886,3339,5886,476,1440,476,1440,3339xe" filled="t" fillcolor="#15131A" stroked="f">
              <v:path arrowok="t"/>
              <v:fill/>
            </v:shape>
            <v:shape style="position:absolute;left:1520;top:1116;width:1300;height:280" coordorigin="1520,1116" coordsize="1300,280" path="m1520,1116l1520,1396,2820,1396,2820,1116,1520,1116xe" filled="t" fillcolor="#14141B" stroked="f">
              <v:path arrowok="t"/>
              <v:fill/>
            </v:shape>
            <v:shape style="position:absolute;left:1520;top:1396;width:867;height:280" coordorigin="1520,1396" coordsize="867,280" path="m1520,1396l1520,1676,2387,1676,2387,1396,1520,1396xe" filled="t" fillcolor="#14141B" stroked="f">
              <v:path arrowok="t"/>
              <v:fill/>
            </v:shape>
            <v:shape style="position:absolute;left:1520;top:1676;width:1589;height:280" coordorigin="1520,1676" coordsize="1589,280" path="m1520,1676l1520,1956,3109,1956,3109,1676,1520,1676xe" filled="t" fillcolor="#14141B" stroked="f">
              <v:path arrowok="t"/>
              <v:fill/>
            </v:shape>
            <v:shape style="position:absolute;left:1520;top:1956;width:1300;height:280" coordorigin="1520,1956" coordsize="1300,280" path="m1520,1956l1520,2236,2820,2236,2820,1956,1520,1956xe" filled="t" fillcolor="#14141B" stroked="f">
              <v:path arrowok="t"/>
              <v:fill/>
            </v:shape>
            <v:shape style="position:absolute;left:1520;top:2516;width:1156;height:280" coordorigin="1520,2516" coordsize="1156,280" path="m1520,2516l1520,2796,2676,2796,2676,2516,1520,2516xe" filled="t" fillcolor="#14141B" stroked="f">
              <v:path arrowok="t"/>
              <v:fill/>
            </v:shape>
            <v:shape style="position:absolute;left:1520;top:2796;width:2601;height:280" coordorigin="1520,2796" coordsize="2601,280" path="m1520,2796l1520,3076,4121,3076,4121,2796,1520,2796xe" filled="t" fillcolor="#14141B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Pueden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volumen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dent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cada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servicio.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9"/>
        <w:ind w:left="180"/>
      </w:pPr>
      <w:r>
        <w:rPr>
          <w:rFonts w:cs="Courier New" w:hAnsi="Courier New" w:eastAsia="Courier New" w:ascii="Courier New"/>
          <w:color w:val="A177FF"/>
          <w:sz w:val="24"/>
          <w:szCs w:val="24"/>
        </w:rPr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  <w:highlight w:val="black"/>
        </w:rPr>
        <w:t>version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  <w:highlight w:val="black"/>
        </w:rPr>
      </w:r>
      <w:r>
        <w:rPr>
          <w:rFonts w:cs="Courier New" w:hAnsi="Courier New" w:eastAsia="Courier New" w:ascii="Courier New"/>
          <w:color w:val="F694FF"/>
          <w:spacing w:val="0"/>
          <w:w w:val="100"/>
          <w:sz w:val="24"/>
          <w:szCs w:val="24"/>
          <w:highlight w:val="black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sz w:val="24"/>
          <w:szCs w:val="24"/>
          <w:highlight w:val="black"/>
        </w:rPr>
        <w:t> </w:t>
      </w:r>
      <w:r>
        <w:rPr>
          <w:rFonts w:cs="Courier New" w:hAnsi="Courier New" w:eastAsia="Courier New" w:ascii="Courier New"/>
          <w:color w:val="61FFCA"/>
          <w:spacing w:val="0"/>
          <w:w w:val="100"/>
          <w:sz w:val="24"/>
          <w:szCs w:val="24"/>
          <w:highlight w:val="black"/>
        </w:rPr>
        <w:t>‘3'</w:t>
      </w:r>
      <w:r>
        <w:rPr>
          <w:rFonts w:cs="Courier New" w:hAnsi="Courier New" w:eastAsia="Courier New" w:ascii="Courier New"/>
          <w:color w:val="61FFCA"/>
          <w:spacing w:val="0"/>
          <w:w w:val="100"/>
          <w:sz w:val="24"/>
          <w:szCs w:val="24"/>
        </w:rPr>
      </w:r>
      <w:r>
        <w:rPr>
          <w:rFonts w:cs="Courier New" w:hAnsi="Courier New" w:eastAsia="Courier New" w:ascii="Courier New"/>
          <w:color w:val="000000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auto" w:line="247"/>
        <w:ind w:left="469" w:right="2791" w:hanging="289"/>
      </w:pP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services</w:t>
      </w:r>
      <w:r>
        <w:rPr>
          <w:rFonts w:cs="Courier New" w:hAnsi="Courier New" w:eastAsia="Courier New" w:ascii="Courier New"/>
          <w:color w:val="F694FF"/>
          <w:spacing w:val="0"/>
          <w:w w:val="100"/>
          <w:sz w:val="24"/>
          <w:szCs w:val="24"/>
        </w:rPr>
        <w:t>:</w:t>
      </w:r>
      <w:r>
        <w:rPr>
          <w:rFonts w:cs="Courier New" w:hAnsi="Courier New" w:eastAsia="Courier New" w:ascii="Courier New"/>
          <w:color w:val="F694FF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app: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database: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bucket: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80"/>
      </w:pP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volumes</w:t>
      </w:r>
      <w:r>
        <w:rPr>
          <w:rFonts w:cs="Courier New" w:hAnsi="Courier New" w:eastAsia="Courier New" w:ascii="Courier New"/>
          <w:color w:val="F694FF"/>
          <w:spacing w:val="0"/>
          <w:w w:val="100"/>
          <w:sz w:val="24"/>
          <w:szCs w:val="24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8"/>
        <w:ind w:left="431" w:right="1783"/>
      </w:pPr>
      <w:r>
        <w:rPr>
          <w:rFonts w:cs="Courier New" w:hAnsi="Courier New" w:eastAsia="Courier New" w:ascii="Courier New"/>
          <w:color w:val="A177FF"/>
          <w:spacing w:val="0"/>
          <w:w w:val="100"/>
          <w:sz w:val="24"/>
          <w:szCs w:val="24"/>
        </w:rPr>
        <w:t>todo-mysql-data</w:t>
      </w:r>
      <w:r>
        <w:rPr>
          <w:rFonts w:cs="Courier New" w:hAnsi="Courier New" w:eastAsia="Courier New" w:ascii="Courier New"/>
          <w:color w:val="F694FF"/>
          <w:spacing w:val="0"/>
          <w:w w:val="100"/>
          <w:sz w:val="24"/>
          <w:szCs w:val="24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pict>
          <v:group style="position:absolute;margin-left:71.5pt;margin-top:11.2898pt;width:223.29pt;height:31.5409pt;mso-position-horizontal-relative:page;mso-position-vertical-relative:paragraph;z-index:-776" coordorigin="1430,226" coordsize="4466,631">
            <v:shape style="position:absolute;left:1440;top:587;width:285;height:260" coordorigin="1440,587" coordsize="285,260" path="m1440,587l1440,847,1725,847,1725,587,1440,587xe" filled="t" fillcolor="#4A94E6" stroked="f">
              <v:path arrowok="t"/>
              <v:fill/>
            </v:shape>
            <v:shape style="position:absolute;left:1440;top:236;width:4446;height:303" coordorigin="1440,236" coordsize="4446,303" path="m1440,538l5886,538,5886,236,1440,236,1440,53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w w:val="99"/>
          <w:sz w:val="20"/>
          <w:szCs w:val="20"/>
        </w:rPr>
        <w:t>Levantar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y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0"/>
          <w:sz w:val="20"/>
          <w:szCs w:val="20"/>
        </w:rPr>
        <w:t>ejecutar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7"/>
          <w:sz w:val="20"/>
          <w:szCs w:val="20"/>
        </w:rPr>
        <w:t>el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2"/>
          <w:sz w:val="20"/>
          <w:szCs w:val="20"/>
        </w:rPr>
        <w:t>comando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87"/>
        <w:ind w:left="264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compose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up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54"/>
        <w:ind w:left="100" w:right="346"/>
      </w:pPr>
      <w:r>
        <w:rPr>
          <w:rFonts w:cs="Arial" w:hAnsi="Arial" w:eastAsia="Arial" w:ascii="Arial"/>
          <w:b/>
          <w:color w:val="FEFFFE"/>
          <w:spacing w:val="0"/>
          <w:w w:val="100"/>
          <w:sz w:val="22"/>
          <w:szCs w:val="22"/>
        </w:rPr>
        <w:t>-d</w:t>
      </w:r>
      <w:r>
        <w:rPr>
          <w:rFonts w:cs="Arial" w:hAnsi="Arial" w:eastAsia="Arial" w:ascii="Arial"/>
          <w:b/>
          <w:color w:val="FEFFFE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Cor</w:t>
      </w:r>
      <w:r>
        <w:rPr>
          <w:rFonts w:cs="Arial" w:hAnsi="Arial" w:eastAsia="Arial" w:ascii="Arial"/>
          <w:b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000000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desenlazado</w:t>
      </w:r>
      <w:r>
        <w:rPr>
          <w:rFonts w:cs="Arial" w:hAnsi="Arial" w:eastAsia="Arial" w:ascii="Arial"/>
          <w:b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la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consola</w:t>
      </w:r>
      <w:r>
        <w:rPr>
          <w:rFonts w:cs="Arial" w:hAnsi="Arial" w:eastAsia="Arial" w:ascii="Arial"/>
          <w:color w:val="5E5E5E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donde</w:t>
      </w:r>
      <w:r>
        <w:rPr>
          <w:rFonts w:cs="Arial" w:hAnsi="Arial" w:eastAsia="Arial" w:ascii="Arial"/>
          <w:color w:val="5E5E5E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ejecutó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8"/>
          <w:szCs w:val="18"/>
        </w:rPr>
        <w:t>el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8"/>
          <w:szCs w:val="18"/>
        </w:rPr>
        <w:t>comando.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00" w:right="78"/>
      </w:pPr>
      <w:r>
        <w:pict>
          <v:group style="position:absolute;margin-left:71.5pt;margin-top:23.2899pt;width:223.29pt;height:31.5408pt;mso-position-horizontal-relative:page;mso-position-vertical-relative:paragraph;z-index:-775" coordorigin="1430,466" coordsize="4466,631">
            <v:shape style="position:absolute;left:1440;top:827;width:224;height:260" coordorigin="1440,827" coordsize="224,260" path="m1440,827l1440,1087,1664,1087,1664,827,1440,827xe" filled="t" fillcolor="#4A94E6" stroked="f">
              <v:path arrowok="t"/>
              <v:fill/>
            </v:shape>
            <v:shape style="position:absolute;left:1440;top:476;width:4446;height:303" coordorigin="1440,476" coordsize="4446,303" path="m1440,778l5886,778,5886,476,1440,476,1440,778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Revisar</w:t>
      </w:r>
      <w:r>
        <w:rPr>
          <w:rFonts w:cs="Arial" w:hAnsi="Arial" w:eastAsia="Arial" w:ascii="Arial"/>
          <w:spacing w:val="-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logs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levantados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con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compose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4"/>
          <w:szCs w:val="14"/>
        </w:rPr>
        <w:jc w:val="left"/>
        <w:spacing w:before="77"/>
        <w:ind w:left="264"/>
      </w:pP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compose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logs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4"/>
          <w:szCs w:val="14"/>
        </w:rPr>
        <w:t>-f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b/>
          <w:color w:val="FEFFFE"/>
          <w:w w:val="111"/>
          <w:sz w:val="22"/>
          <w:szCs w:val="22"/>
        </w:rPr>
        <w:t>-f</w:t>
      </w:r>
      <w:r>
        <w:rPr>
          <w:rFonts w:cs="Arial" w:hAnsi="Arial" w:eastAsia="Arial" w:ascii="Arial"/>
          <w:b/>
          <w:color w:val="FEFFFE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00000"/>
          <w:w w:val="97"/>
          <w:sz w:val="20"/>
          <w:szCs w:val="20"/>
        </w:rPr>
        <w:t>Follows:</w:t>
      </w:r>
      <w:r>
        <w:rPr>
          <w:rFonts w:cs="Arial" w:hAnsi="Arial" w:eastAsia="Arial" w:ascii="Arial"/>
          <w:b/>
          <w:color w:val="00000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w w:val="99"/>
          <w:sz w:val="18"/>
          <w:szCs w:val="18"/>
        </w:rPr>
        <w:t>Seguir</w:t>
      </w:r>
      <w:r>
        <w:rPr>
          <w:rFonts w:cs="Arial" w:hAnsi="Arial" w:eastAsia="Arial" w:ascii="Arial"/>
          <w:color w:val="5E5E5E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w w:val="101"/>
          <w:sz w:val="18"/>
          <w:szCs w:val="18"/>
        </w:rPr>
        <w:t>los</w:t>
      </w:r>
      <w:r>
        <w:rPr>
          <w:rFonts w:cs="Arial" w:hAnsi="Arial" w:eastAsia="Arial" w:ascii="Arial"/>
          <w:color w:val="5E5E5E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w w:val="99"/>
          <w:sz w:val="18"/>
          <w:szCs w:val="18"/>
        </w:rPr>
        <w:t>nuevos</w:t>
      </w:r>
      <w:r>
        <w:rPr>
          <w:rFonts w:cs="Arial" w:hAnsi="Arial" w:eastAsia="Arial" w:ascii="Arial"/>
          <w:color w:val="5E5E5E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w w:val="101"/>
          <w:sz w:val="18"/>
          <w:szCs w:val="18"/>
        </w:rPr>
        <w:t>logs</w:t>
      </w:r>
      <w:r>
        <w:rPr>
          <w:rFonts w:cs="Arial" w:hAnsi="Arial" w:eastAsia="Arial" w:ascii="Arial"/>
          <w:color w:val="5E5E5E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w w:val="102"/>
          <w:sz w:val="18"/>
          <w:szCs w:val="18"/>
        </w:rPr>
        <w:t>mostrados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 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left="100" w:right="14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Nomenclatura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usados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docker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compose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0" w:right="-58"/>
      </w:pPr>
      <w:r>
        <w:rPr>
          <w:rFonts w:cs="Courier New" w:hAnsi="Courier New" w:eastAsia="Courier New" w:ascii="Courier New"/>
          <w:color w:val="FEFFFE"/>
          <w:sz w:val="14"/>
          <w:szCs w:val="14"/>
        </w:rPr>
      </w:r>
      <w:r>
        <w:rPr>
          <w:rFonts w:cs="Courier New" w:hAnsi="Courier New" w:eastAsia="Courier New" w:ascii="Courier New"/>
          <w:color w:val="FEFFFE"/>
          <w:spacing w:val="-4"/>
          <w:sz w:val="14"/>
          <w:szCs w:val="14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-4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sz w:val="14"/>
          <w:szCs w:val="14"/>
          <w:highlight w:val="black"/>
        </w:rPr>
        <w:t>&lt;project-name&gt;_&lt;service-name&gt;_&lt;replica-number&gt;</w:t>
      </w:r>
      <w:r>
        <w:rPr>
          <w:rFonts w:cs="Courier New" w:hAnsi="Courier New" w:eastAsia="Courier New" w:ascii="Courier New"/>
          <w:color w:val="FEFFFE"/>
          <w:spacing w:val="0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sz w:val="14"/>
          <w:szCs w:val="14"/>
          <w:highlight w:val="black"/>
        </w:rPr>
        <w:t>     </w:t>
      </w:r>
      <w:r>
        <w:rPr>
          <w:rFonts w:cs="Courier New" w:hAnsi="Courier New" w:eastAsia="Courier New" w:ascii="Courier New"/>
          <w:color w:val="FEFFFE"/>
          <w:spacing w:val="-3"/>
          <w:sz w:val="14"/>
          <w:szCs w:val="14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-3"/>
          <w:sz w:val="14"/>
          <w:szCs w:val="14"/>
          <w:highlight w:val="black"/>
        </w:rPr>
      </w:r>
      <w:r>
        <w:rPr>
          <w:rFonts w:cs="Courier New" w:hAnsi="Courier New" w:eastAsia="Courier New" w:ascii="Courier New"/>
          <w:color w:val="FEFFFE"/>
          <w:spacing w:val="-3"/>
          <w:sz w:val="14"/>
          <w:szCs w:val="14"/>
        </w:rPr>
      </w:r>
      <w:r>
        <w:rPr>
          <w:rFonts w:cs="Courier New" w:hAnsi="Courier New" w:eastAsia="Courier New" w:ascii="Courier New"/>
          <w:color w:val="FEFFFE"/>
          <w:spacing w:val="-3"/>
          <w:sz w:val="14"/>
          <w:szCs w:val="14"/>
        </w:rPr>
      </w:r>
      <w:r>
        <w:rPr>
          <w:rFonts w:cs="Arial" w:hAnsi="Arial" w:eastAsia="Arial" w:ascii="Arial"/>
          <w:color w:val="000000"/>
          <w:spacing w:val="0"/>
          <w:position w:val="-11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5"/>
        <w:ind w:left="100" w:right="328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Limpiar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todo,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los</w:t>
      </w:r>
      <w:r>
        <w:rPr>
          <w:rFonts w:cs="Arial" w:hAnsi="Arial" w:eastAsia="Arial" w:ascii="Arial"/>
          <w:color w:val="5E5E5E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contenedo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es</w:t>
      </w:r>
      <w:r>
        <w:rPr>
          <w:rFonts w:cs="Arial" w:hAnsi="Arial" w:eastAsia="Arial" w:ascii="Arial"/>
          <w:color w:val="5E5E5E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color w:val="5E5E5E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detendrán</w:t>
      </w:r>
      <w:r>
        <w:rPr>
          <w:rFonts w:cs="Arial" w:hAnsi="Arial" w:eastAsia="Arial" w:ascii="Arial"/>
          <w:color w:val="5E5E5E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la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ed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8"/>
          <w:szCs w:val="18"/>
        </w:rPr>
        <w:t>se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99"/>
          <w:sz w:val="18"/>
          <w:szCs w:val="18"/>
        </w:rPr>
        <w:t>emoverá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1"/>
        <w:ind w:left="100" w:right="-58"/>
      </w:pPr>
      <w:r>
        <w:rPr>
          <w:rFonts w:cs="Courier New" w:hAnsi="Courier New" w:eastAsia="Courier New" w:ascii="Courier New"/>
          <w:color w:val="FEFFFE"/>
          <w:sz w:val="16"/>
          <w:szCs w:val="16"/>
        </w:rPr>
      </w:r>
      <w:r>
        <w:rPr>
          <w:rFonts w:cs="Courier New" w:hAnsi="Courier New" w:eastAsia="Courier New" w:ascii="Courier New"/>
          <w:color w:val="FEFFFE"/>
          <w:spacing w:val="-16"/>
          <w:sz w:val="16"/>
          <w:szCs w:val="16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-16"/>
          <w:sz w:val="16"/>
          <w:szCs w:val="16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  <w:t>compose</w:t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  <w:t>down</w:t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</w:r>
      <w:r>
        <w:rPr>
          <w:rFonts w:cs="Courier New" w:hAnsi="Courier New" w:eastAsia="Courier New" w:ascii="Courier New"/>
          <w:color w:val="FEFFFE"/>
          <w:spacing w:val="0"/>
          <w:sz w:val="16"/>
          <w:szCs w:val="16"/>
          <w:highlight w:val="black"/>
        </w:rPr>
        <w:t>                         </w:t>
      </w:r>
      <w:r>
        <w:rPr>
          <w:rFonts w:cs="Courier New" w:hAnsi="Courier New" w:eastAsia="Courier New" w:ascii="Courier New"/>
          <w:color w:val="FEFFFE"/>
          <w:spacing w:val="45"/>
          <w:sz w:val="16"/>
          <w:szCs w:val="16"/>
          <w:highlight w:val="black"/>
        </w:rPr>
        <w:t> </w:t>
      </w:r>
      <w:r>
        <w:rPr>
          <w:rFonts w:cs="Courier New" w:hAnsi="Courier New" w:eastAsia="Courier New" w:ascii="Courier New"/>
          <w:color w:val="FEFFFE"/>
          <w:spacing w:val="45"/>
          <w:sz w:val="16"/>
          <w:szCs w:val="16"/>
          <w:highlight w:val="black"/>
        </w:rPr>
      </w:r>
      <w:r>
        <w:rPr>
          <w:rFonts w:cs="Courier New" w:hAnsi="Courier New" w:eastAsia="Courier New" w:ascii="Courier New"/>
          <w:color w:val="FEFFFE"/>
          <w:spacing w:val="45"/>
          <w:sz w:val="16"/>
          <w:szCs w:val="16"/>
        </w:rPr>
      </w:r>
      <w:r>
        <w:rPr>
          <w:rFonts w:cs="Courier New" w:hAnsi="Courier New" w:eastAsia="Courier New" w:ascii="Courier New"/>
          <w:color w:val="FEFFFE"/>
          <w:spacing w:val="45"/>
          <w:sz w:val="16"/>
          <w:szCs w:val="16"/>
        </w:rPr>
      </w:r>
      <w:r>
        <w:rPr>
          <w:rFonts w:cs="Arial" w:hAnsi="Arial" w:eastAsia="Arial" w:ascii="Arial"/>
          <w:color w:val="000000"/>
          <w:spacing w:val="0"/>
          <w:position w:val="-1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"/>
      </w:pPr>
      <w:r>
        <w:br w:type="column"/>
      </w:r>
      <w:r>
        <w:rPr>
          <w:rFonts w:cs="Calibri" w:hAnsi="Calibri" w:eastAsia="Calibri" w:ascii="Calibri"/>
          <w:color w:val="4A94E6"/>
          <w:spacing w:val="0"/>
          <w:w w:val="126"/>
          <w:sz w:val="32"/>
          <w:szCs w:val="32"/>
        </w:rPr>
        <w:t>Best</w:t>
      </w:r>
      <w:r>
        <w:rPr>
          <w:rFonts w:cs="Calibri" w:hAnsi="Calibri" w:eastAsia="Calibri" w:ascii="Calibri"/>
          <w:color w:val="4A94E6"/>
          <w:spacing w:val="-7"/>
          <w:w w:val="126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-7"/>
          <w:w w:val="139"/>
          <w:sz w:val="32"/>
          <w:szCs w:val="32"/>
        </w:rPr>
        <w:t>P</w:t>
      </w:r>
      <w:r>
        <w:rPr>
          <w:rFonts w:cs="Calibri" w:hAnsi="Calibri" w:eastAsia="Calibri" w:ascii="Calibri"/>
          <w:color w:val="4A94E6"/>
          <w:spacing w:val="-4"/>
          <w:w w:val="115"/>
          <w:sz w:val="32"/>
          <w:szCs w:val="32"/>
        </w:rPr>
        <w:t>r</w:t>
      </w:r>
      <w:r>
        <w:rPr>
          <w:rFonts w:cs="Calibri" w:hAnsi="Calibri" w:eastAsia="Calibri" w:ascii="Calibri"/>
          <w:color w:val="4A94E6"/>
          <w:spacing w:val="0"/>
          <w:w w:val="137"/>
          <w:sz w:val="32"/>
          <w:szCs w:val="32"/>
        </w:rPr>
        <w:t>a</w:t>
      </w:r>
      <w:r>
        <w:rPr>
          <w:rFonts w:cs="Calibri" w:hAnsi="Calibri" w:eastAsia="Calibri" w:ascii="Calibri"/>
          <w:color w:val="4A94E6"/>
          <w:spacing w:val="-3"/>
          <w:w w:val="137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0"/>
          <w:w w:val="123"/>
          <w:sz w:val="32"/>
          <w:szCs w:val="32"/>
        </w:rPr>
        <w:t>ti</w:t>
      </w:r>
      <w:r>
        <w:rPr>
          <w:rFonts w:cs="Calibri" w:hAnsi="Calibri" w:eastAsia="Calibri" w:ascii="Calibri"/>
          <w:color w:val="4A94E6"/>
          <w:spacing w:val="-3"/>
          <w:w w:val="123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0"/>
          <w:w w:val="123"/>
          <w:sz w:val="32"/>
          <w:szCs w:val="32"/>
        </w:rPr>
        <w:t>es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Escaneo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imagen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4" w:lineRule="auto" w:line="255"/>
        <w:ind w:right="221"/>
      </w:pPr>
      <w:r>
        <w:pict>
          <v:group style="position:absolute;margin-left:317.7pt;margin-top:22.3109pt;width:222.29pt;height:27.3142pt;mso-position-horizontal-relative:page;mso-position-vertical-relative:paragraph;z-index:-772" coordorigin="6354,446" coordsize="4446,546">
            <v:shape style="position:absolute;left:6354;top:446;width:4446;height:546" coordorigin="6354,446" coordsize="4446,546" path="m6354,993l10800,993,10800,446,6354,446,6354,993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Después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construir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imagen,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buena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3"/>
          <w:sz w:val="18"/>
          <w:szCs w:val="18"/>
        </w:rPr>
        <w:t>práctica</w:t>
      </w:r>
      <w:r>
        <w:rPr>
          <w:rFonts w:cs="Arial" w:hAnsi="Arial" w:eastAsia="Arial" w:ascii="Arial"/>
          <w:spacing w:val="0"/>
          <w:w w:val="103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97"/>
          <w:sz w:val="18"/>
          <w:szCs w:val="18"/>
        </w:rPr>
        <w:t>ealizar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scan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98"/>
          <w:sz w:val="18"/>
          <w:szCs w:val="18"/>
        </w:rPr>
        <w:t>en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97"/>
          <w:sz w:val="18"/>
          <w:szCs w:val="18"/>
        </w:rPr>
        <w:t>ella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99"/>
          <w:sz w:val="18"/>
          <w:szCs w:val="18"/>
        </w:rPr>
        <w:t>para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buscar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vulnerabilidades.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71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scan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getting-started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6"/>
          <w:szCs w:val="16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6"/>
          <w:szCs w:val="16"/>
        </w:rPr>
        <w:t>scan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position w:val="1"/>
          <w:sz w:val="16"/>
          <w:szCs w:val="16"/>
        </w:rPr>
        <w:t>getting-started:1.0.0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Capas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imagen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 w:lineRule="auto" w:line="250"/>
        <w:ind w:right="474"/>
      </w:pPr>
      <w:r>
        <w:pict>
          <v:group style="position:absolute;margin-left:317.7pt;margin-top:36.3398pt;width:222.29pt;height:17.3355pt;mso-position-horizontal-relative:page;mso-position-vertical-relative:paragraph;z-index:-771" coordorigin="6354,727" coordsize="4446,347">
            <v:shape style="position:absolute;left:6354;top:727;width:4446;height:347" coordorigin="6354,727" coordsize="4446,347" path="m6354,1074l10800,1074,10800,727,6354,727,6354,1074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Cada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construye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basado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capas,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cada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capa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permite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nivel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abstracción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independiente.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E5E5E"/>
          <w:spacing w:val="0"/>
          <w:w w:val="96"/>
          <w:sz w:val="18"/>
          <w:szCs w:val="18"/>
        </w:rPr>
        <w:t>Se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8"/>
          <w:szCs w:val="18"/>
        </w:rPr>
        <w:t>puede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rast</w:t>
      </w:r>
      <w:r>
        <w:rPr>
          <w:rFonts w:cs="Arial" w:hAnsi="Arial" w:eastAsia="Arial" w:ascii="Arial"/>
          <w:color w:val="5E5E5E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E5E5E"/>
          <w:spacing w:val="0"/>
          <w:w w:val="97"/>
          <w:sz w:val="18"/>
          <w:szCs w:val="18"/>
        </w:rPr>
        <w:t>ear</w:t>
      </w:r>
      <w:r>
        <w:rPr>
          <w:rFonts w:cs="Arial" w:hAnsi="Arial" w:eastAsia="Arial" w:ascii="Arial"/>
          <w:color w:val="5E5E5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94"/>
          <w:sz w:val="18"/>
          <w:szCs w:val="18"/>
        </w:rPr>
        <w:t>así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74"/>
        <w:ind w:left="80"/>
      </w:pP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docker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image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history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FEFFFE"/>
          <w:spacing w:val="0"/>
          <w:w w:val="100"/>
          <w:sz w:val="16"/>
          <w:szCs w:val="16"/>
        </w:rPr>
        <w:t>getting-started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Caché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1"/>
          <w:sz w:val="20"/>
          <w:szCs w:val="20"/>
        </w:rPr>
        <w:t>capas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 w:lineRule="auto" w:line="250"/>
        <w:ind w:right="15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vez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cambia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capa,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todas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capas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posterio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también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deben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volver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earse,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esto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atrasa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tiempos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construcción.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Multi-Stage</w:t>
      </w:r>
      <w:r>
        <w:rPr>
          <w:rFonts w:cs="Arial" w:hAnsi="Arial" w:eastAsia="Arial" w:ascii="Arial"/>
          <w:b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builds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4" w:lineRule="auto" w:line="255"/>
        <w:ind w:right="414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Permiten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separar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dependencias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necesarias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para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construir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app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las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necesarias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para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cor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aplicación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en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oducción,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educe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el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tamaño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imagen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3"/>
          <w:sz w:val="18"/>
          <w:szCs w:val="18"/>
        </w:rPr>
        <w:t>fi</w:t>
      </w:r>
      <w:r>
        <w:rPr>
          <w:rFonts w:cs="Arial" w:hAnsi="Arial" w:eastAsia="Arial" w:ascii="Arial"/>
          <w:spacing w:val="0"/>
          <w:w w:val="98"/>
          <w:sz w:val="18"/>
          <w:szCs w:val="18"/>
        </w:rPr>
        <w:t>nal.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Ejemplo: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80"/>
      </w:pPr>
      <w:r>
        <w:rPr>
          <w:rFonts w:cs="Courier New" w:hAnsi="Courier New" w:eastAsia="Courier New" w:ascii="Courier New"/>
          <w:color w:val="A177FF"/>
          <w:spacing w:val="0"/>
          <w:w w:val="100"/>
          <w:sz w:val="18"/>
          <w:szCs w:val="18"/>
        </w:rPr>
        <w:t>FROM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sz w:val="18"/>
          <w:szCs w:val="18"/>
        </w:rPr>
        <w:t>node</w:t>
      </w:r>
      <w:r>
        <w:rPr>
          <w:rFonts w:cs="Courier New" w:hAnsi="Courier New" w:eastAsia="Courier New" w:ascii="Courier New"/>
          <w:color w:val="61FFCA"/>
          <w:spacing w:val="0"/>
          <w:w w:val="100"/>
          <w:sz w:val="18"/>
          <w:szCs w:val="18"/>
        </w:rPr>
        <w:t>:18</w:t>
      </w:r>
      <w:r>
        <w:rPr>
          <w:rFonts w:cs="Courier New" w:hAnsi="Courier New" w:eastAsia="Courier New" w:ascii="Courier New"/>
          <w:color w:val="61FFCA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8"/>
          <w:szCs w:val="18"/>
        </w:rPr>
        <w:t>AS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sz w:val="18"/>
          <w:szCs w:val="18"/>
        </w:rPr>
        <w:t>build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200"/>
        <w:ind w:left="80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WORKDIR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/app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200"/>
        <w:ind w:left="80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COPY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package*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yarn.lock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./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200"/>
        <w:ind w:left="80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RUN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position w:val="1"/>
          <w:sz w:val="18"/>
          <w:szCs w:val="18"/>
        </w:rPr>
        <w:t>yarn</w:t>
      </w:r>
      <w:r>
        <w:rPr>
          <w:rFonts w:cs="Courier New" w:hAnsi="Courier New" w:eastAsia="Courier New" w:ascii="Courier New"/>
          <w:color w:val="FFCA85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8"/>
          <w:szCs w:val="18"/>
        </w:rPr>
        <w:t>install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200"/>
        <w:ind w:left="80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COPY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public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./public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200"/>
        <w:ind w:left="80"/>
      </w:pPr>
      <w:r>
        <w:pict>
          <v:group style="position:absolute;margin-left:317.2pt;margin-top:-55.08pt;width:223.29pt;height:110.26pt;mso-position-horizontal-relative:page;mso-position-vertical-relative:paragraph;z-index:-770" coordorigin="6344,-1102" coordsize="4466,2205">
            <v:shape style="position:absolute;left:6354;top:-1092;width:4446;height:2185" coordorigin="6354,-1092" coordsize="4446,2185" path="m6354,1094l10800,1094,10800,-1092,6354,-1092,6354,1094xe" filled="t" fillcolor="#15131A" stroked="f">
              <v:path arrowok="t"/>
              <v:fill/>
            </v:shape>
            <v:shape style="position:absolute;left:6434;top:-1012;width:2276;height:200" coordorigin="6434,-1012" coordsize="2276,200" path="m6434,-1012l6434,-812,8710,-812,8710,-1012,6434,-1012xe" filled="t" fillcolor="#14141B" stroked="f">
              <v:path arrowok="t"/>
              <v:fill/>
            </v:shape>
            <v:shape style="position:absolute;left:6434;top:-812;width:1300;height:200" coordorigin="6434,-812" coordsize="1300,200" path="m6434,-812l6434,-612,7734,-612,7734,-812,6434,-812xe" filled="t" fillcolor="#14141B" stroked="f">
              <v:path arrowok="t"/>
              <v:fill/>
            </v:shape>
            <v:shape style="position:absolute;left:6434;top:-612;width:2818;height:200" coordorigin="6434,-612" coordsize="2818,200" path="m6434,-612l6434,-412,9252,-412,9252,-612,6434,-612xe" filled="t" fillcolor="#14141B" stroked="f">
              <v:path arrowok="t"/>
              <v:fill/>
            </v:shape>
            <v:shape style="position:absolute;left:6434;top:-412;width:1734;height:200" coordorigin="6434,-412" coordsize="1734,200" path="m6434,-412l6434,-212,8168,-212,8168,-412,6434,-412xe" filled="t" fillcolor="#14141B" stroked="f">
              <v:path arrowok="t"/>
              <v:fill/>
            </v:shape>
            <v:shape style="position:absolute;left:6434;top:-212;width:2167;height:200" coordorigin="6434,-212" coordsize="2167,200" path="m6434,-212l6434,-12,8601,-12,8601,-212,6434,-212xe" filled="t" fillcolor="#14141B" stroked="f">
              <v:path arrowok="t"/>
              <v:fill/>
            </v:shape>
            <v:shape style="position:absolute;left:6434;top:-12;width:1517;height:200" coordorigin="6434,-12" coordsize="1517,200" path="m6434,-12l6434,188,7951,188,7951,-12,6434,-12xe" filled="t" fillcolor="#14141B" stroked="f">
              <v:path arrowok="t"/>
              <v:fill/>
            </v:shape>
            <v:shape style="position:absolute;left:6434;top:188;width:1951;height:200" coordorigin="6434,188" coordsize="1951,200" path="m6434,188l6434,388,8385,388,8385,188,6434,188xe" filled="t" fillcolor="#14141B" stroked="f">
              <v:path arrowok="t"/>
              <v:fill/>
            </v:shape>
            <v:shape style="position:absolute;left:6434;top:588;width:1842;height:200" coordorigin="6434,588" coordsize="1842,200" path="m6434,588l6434,788,8276,788,8276,588,6434,588xe" filled="t" fillcolor="#14141B" stroked="f">
              <v:path arrowok="t"/>
              <v:fill/>
            </v:shape>
            <v:shape style="position:absolute;left:6434;top:788;width:3793;height:200" coordorigin="6434,788" coordsize="3793,200" path="m6434,788l6434,988,10227,988,10227,788,6434,788xe" filled="t" fillcolor="#14141B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COPY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src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8"/>
          <w:szCs w:val="18"/>
        </w:rPr>
        <w:t>./src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200"/>
        <w:ind w:left="80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RUN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position w:val="1"/>
          <w:sz w:val="18"/>
          <w:szCs w:val="18"/>
        </w:rPr>
        <w:t>yarn</w:t>
      </w:r>
      <w:r>
        <w:rPr>
          <w:rFonts w:cs="Courier New" w:hAnsi="Courier New" w:eastAsia="Courier New" w:ascii="Courier New"/>
          <w:color w:val="FFCA85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8"/>
          <w:szCs w:val="18"/>
        </w:rPr>
        <w:t>run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694FF"/>
          <w:spacing w:val="0"/>
          <w:w w:val="100"/>
          <w:position w:val="1"/>
          <w:sz w:val="18"/>
          <w:szCs w:val="18"/>
        </w:rPr>
        <w:t>build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80"/>
      </w:pPr>
      <w:r>
        <w:rPr>
          <w:rFonts w:cs="Courier New" w:hAnsi="Courier New" w:eastAsia="Courier New" w:ascii="Courier New"/>
          <w:color w:val="A177FF"/>
          <w:spacing w:val="0"/>
          <w:w w:val="100"/>
          <w:sz w:val="18"/>
          <w:szCs w:val="18"/>
        </w:rPr>
        <w:t>FROM</w:t>
      </w:r>
      <w:r>
        <w:rPr>
          <w:rFonts w:cs="Courier New" w:hAnsi="Courier New" w:eastAsia="Courier New" w:ascii="Courier New"/>
          <w:color w:val="A177FF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FFCA85"/>
          <w:spacing w:val="0"/>
          <w:w w:val="100"/>
          <w:sz w:val="18"/>
          <w:szCs w:val="18"/>
        </w:rPr>
        <w:t>nginx</w:t>
      </w:r>
      <w:r>
        <w:rPr>
          <w:rFonts w:cs="Courier New" w:hAnsi="Courier New" w:eastAsia="Courier New" w:ascii="Courier New"/>
          <w:color w:val="61FFCA"/>
          <w:spacing w:val="0"/>
          <w:w w:val="100"/>
          <w:sz w:val="18"/>
          <w:szCs w:val="18"/>
        </w:rPr>
        <w:t>:alpine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2"/>
          <w:szCs w:val="12"/>
        </w:rPr>
        <w:jc w:val="left"/>
        <w:spacing w:lineRule="exact" w:line="200"/>
        <w:ind w:left="80"/>
      </w:pP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COPY</w:t>
      </w:r>
      <w:r>
        <w:rPr>
          <w:rFonts w:cs="Courier New" w:hAnsi="Courier New" w:eastAsia="Courier New" w:ascii="Courier New"/>
          <w:color w:val="A177FF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2"/>
          <w:szCs w:val="12"/>
        </w:rPr>
        <w:t>--from=build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2"/>
          <w:szCs w:val="12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2"/>
          <w:szCs w:val="12"/>
        </w:rPr>
        <w:t>/app/build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2"/>
          <w:szCs w:val="12"/>
        </w:rPr>
        <w:t> </w:t>
      </w:r>
      <w:r>
        <w:rPr>
          <w:rFonts w:cs="Courier New" w:hAnsi="Courier New" w:eastAsia="Courier New" w:ascii="Courier New"/>
          <w:color w:val="EDECED"/>
          <w:spacing w:val="0"/>
          <w:w w:val="100"/>
          <w:position w:val="1"/>
          <w:sz w:val="12"/>
          <w:szCs w:val="12"/>
        </w:rPr>
        <w:t>/usr/share/nginx/html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auto" w:line="260"/>
        <w:ind w:right="79"/>
      </w:pP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Aquí,</w:t>
      </w:r>
      <w:r>
        <w:rPr>
          <w:rFonts w:cs="Arial" w:hAnsi="Arial" w:eastAsia="Arial" w:ascii="Arial"/>
          <w:color w:val="5E5E5E"/>
          <w:spacing w:val="-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estamos</w:t>
      </w:r>
      <w:r>
        <w:rPr>
          <w:rFonts w:cs="Arial" w:hAnsi="Arial" w:eastAsia="Arial" w:ascii="Arial"/>
          <w:color w:val="5E5E5E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usando</w:t>
      </w:r>
      <w:r>
        <w:rPr>
          <w:rFonts w:cs="Arial" w:hAnsi="Arial" w:eastAsia="Arial" w:ascii="Arial"/>
          <w:color w:val="5E5E5E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una</w:t>
      </w:r>
      <w:r>
        <w:rPr>
          <w:rFonts w:cs="Arial" w:hAnsi="Arial" w:eastAsia="Arial" w:ascii="Arial"/>
          <w:color w:val="5E5E5E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imagen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Node</w:t>
      </w:r>
      <w:r>
        <w:rPr>
          <w:rFonts w:cs="Arial" w:hAnsi="Arial" w:eastAsia="Arial" w:ascii="Arial"/>
          <w:color w:val="5E5E5E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18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para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ealizar</w:t>
      </w:r>
      <w:r>
        <w:rPr>
          <w:rFonts w:cs="Arial" w:hAnsi="Arial" w:eastAsia="Arial" w:ascii="Arial"/>
          <w:color w:val="5E5E5E"/>
          <w:spacing w:val="-1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compilación</w:t>
      </w:r>
      <w:r>
        <w:rPr>
          <w:rFonts w:cs="Arial" w:hAnsi="Arial" w:eastAsia="Arial" w:ascii="Arial"/>
          <w:color w:val="5E5E5E"/>
          <w:spacing w:val="1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(maximizando</w:t>
      </w:r>
      <w:r>
        <w:rPr>
          <w:rFonts w:cs="Arial" w:hAnsi="Arial" w:eastAsia="Arial" w:ascii="Arial"/>
          <w:color w:val="5E5E5E"/>
          <w:spacing w:val="-1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almacenamiento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color w:val="5E5E5E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caché</w:t>
      </w:r>
      <w:r>
        <w:rPr>
          <w:rFonts w:cs="Arial" w:hAnsi="Arial" w:eastAsia="Arial" w:ascii="Arial"/>
          <w:color w:val="5E5E5E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de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6"/>
          <w:szCs w:val="16"/>
        </w:rPr>
        <w:t>capas)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luego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3"/>
          <w:sz w:val="16"/>
          <w:szCs w:val="16"/>
        </w:rPr>
        <w:t>copiando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7"/>
          <w:sz w:val="16"/>
          <w:szCs w:val="16"/>
        </w:rPr>
        <w:t>la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9"/>
          <w:sz w:val="16"/>
          <w:szCs w:val="16"/>
        </w:rPr>
        <w:t>salida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98"/>
          <w:sz w:val="16"/>
          <w:szCs w:val="16"/>
        </w:rPr>
        <w:t>en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un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2"/>
          <w:sz w:val="16"/>
          <w:szCs w:val="16"/>
        </w:rPr>
        <w:t>contenedor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E5E5E"/>
          <w:spacing w:val="0"/>
          <w:w w:val="101"/>
          <w:sz w:val="16"/>
          <w:szCs w:val="16"/>
        </w:rPr>
        <w:t>nginx.</w:t>
      </w:r>
      <w:r>
        <w:rPr>
          <w:rFonts w:cs="Arial" w:hAnsi="Arial" w:eastAsia="Arial" w:ascii="Arial"/>
          <w:color w:val="5E5E5E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ear</w:t>
      </w:r>
      <w:r>
        <w:rPr>
          <w:rFonts w:cs="Arial" w:hAnsi="Arial" w:eastAsia="Arial" w:ascii="Arial"/>
          <w:b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1"/>
          <w:sz w:val="20"/>
          <w:szCs w:val="20"/>
        </w:rPr>
        <w:t>efíme</w:t>
      </w:r>
      <w:r>
        <w:rPr>
          <w:rFonts w:cs="Arial" w:hAnsi="Arial" w:eastAsia="Arial" w:ascii="Arial"/>
          <w:b/>
          <w:spacing w:val="-4"/>
          <w:w w:val="101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98"/>
          <w:sz w:val="20"/>
          <w:szCs w:val="20"/>
        </w:rPr>
        <w:t>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4" w:lineRule="auto" w:line="255"/>
        <w:ind w:right="191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Esto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quie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decir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que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el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contenedor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puede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detener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destrui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luego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econstruir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eemplazar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instalación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3"/>
          <w:sz w:val="18"/>
          <w:szCs w:val="18"/>
        </w:rPr>
        <w:t>confi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guración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99"/>
          <w:sz w:val="18"/>
          <w:szCs w:val="18"/>
        </w:rPr>
        <w:t>mínimas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absolutas.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Desacoplar</w:t>
      </w:r>
      <w:r>
        <w:rPr>
          <w:rFonts w:cs="Arial" w:hAnsi="Arial" w:eastAsia="Arial" w:ascii="Arial"/>
          <w:b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aplicaciones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1" w:lineRule="auto" w:line="250"/>
        <w:ind w:right="41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Cada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contenedor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debe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tener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eocupación.</w:t>
      </w:r>
      <w:r>
        <w:rPr>
          <w:rFonts w:cs="Arial" w:hAnsi="Arial" w:eastAsia="Arial" w:ascii="Arial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desacoplamiento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aplicaciones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varios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facilita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escalado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horizontal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eutilización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2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es.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2240" w:h="15840"/>
          <w:pgMar w:top="700" w:bottom="280" w:left="1340" w:right="1340"/>
          <w:cols w:num="2" w:equalWidth="off">
            <w:col w:w="4602" w:space="412"/>
            <w:col w:w="4546"/>
          </w:cols>
        </w:sectPr>
      </w:pPr>
      <w:r>
        <w:rPr>
          <w:rFonts w:cs="Arial" w:hAnsi="Arial" w:eastAsia="Arial" w:ascii="Arial"/>
          <w:sz w:val="20"/>
          <w:szCs w:val="20"/>
        </w:rPr>
        <w:t>Continuar</w:t>
      </w:r>
      <w:r>
        <w:rPr>
          <w:rFonts w:cs="Arial" w:hAnsi="Arial" w:eastAsia="Arial" w:ascii="Arial"/>
          <w:sz w:val="20"/>
          <w:szCs w:val="20"/>
        </w:rPr>
        <w:t> </w:t>
      </w:r>
      <w:r>
        <w:rPr>
          <w:rFonts w:cs="Arial" w:hAnsi="Arial" w:eastAsia="Arial" w:ascii="Arial"/>
          <w:w w:val="97"/>
          <w:sz w:val="20"/>
          <w:szCs w:val="20"/>
        </w:rPr>
        <w:t>la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lectura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101"/>
          <w:sz w:val="20"/>
          <w:szCs w:val="20"/>
        </w:rPr>
        <w:t>de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A1FF"/>
          <w:w w:val="100"/>
          <w:sz w:val="20"/>
          <w:szCs w:val="20"/>
        </w:rPr>
      </w:r>
      <w:r>
        <w:rPr>
          <w:rFonts w:cs="Arial" w:hAnsi="Arial" w:eastAsia="Arial" w:ascii="Arial"/>
          <w:color w:val="00A1FF"/>
          <w:w w:val="100"/>
          <w:sz w:val="20"/>
          <w:szCs w:val="20"/>
          <w:u w:val="single" w:color="00A1FF"/>
        </w:rPr>
        <w:t>mejo</w:t>
      </w:r>
      <w:r>
        <w:rPr>
          <w:rFonts w:cs="Arial" w:hAnsi="Arial" w:eastAsia="Arial" w:ascii="Arial"/>
          <w:color w:val="00A1FF"/>
          <w:spacing w:val="-4"/>
          <w:w w:val="100"/>
          <w:sz w:val="20"/>
          <w:szCs w:val="20"/>
          <w:u w:val="single" w:color="00A1FF"/>
        </w:rPr>
        <w:t>r</w:t>
      </w:r>
      <w:r>
        <w:rPr>
          <w:rFonts w:cs="Arial" w:hAnsi="Arial" w:eastAsia="Arial" w:ascii="Arial"/>
          <w:color w:val="00A1FF"/>
          <w:spacing w:val="-4"/>
          <w:w w:val="100"/>
          <w:sz w:val="20"/>
          <w:szCs w:val="20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98"/>
          <w:sz w:val="20"/>
          <w:szCs w:val="20"/>
          <w:u w:val="single" w:color="00A1FF"/>
        </w:rPr>
        <w:t>es</w:t>
      </w:r>
      <w:r>
        <w:rPr>
          <w:rFonts w:cs="Arial" w:hAnsi="Arial" w:eastAsia="Arial" w:ascii="Arial"/>
          <w:color w:val="00A1FF"/>
          <w:spacing w:val="0"/>
          <w:w w:val="98"/>
          <w:sz w:val="20"/>
          <w:szCs w:val="20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  <w:u w:val="single" w:color="00A1FF"/>
        </w:rPr>
        <w:t> </w:t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2"/>
          <w:sz w:val="20"/>
          <w:szCs w:val="20"/>
          <w:u w:val="single" w:color="00A1FF"/>
        </w:rPr>
        <w:t>prácticas</w:t>
      </w:r>
      <w:r>
        <w:rPr>
          <w:rFonts w:cs="Arial" w:hAnsi="Arial" w:eastAsia="Arial" w:ascii="Arial"/>
          <w:color w:val="00A1FF"/>
          <w:spacing w:val="0"/>
          <w:w w:val="102"/>
          <w:sz w:val="20"/>
          <w:szCs w:val="20"/>
          <w:u w:val="single" w:color="00A1FF"/>
        </w:rPr>
      </w:r>
      <w:r>
        <w:rPr>
          <w:rFonts w:cs="Arial" w:hAnsi="Arial" w:eastAsia="Arial" w:ascii="Arial"/>
          <w:color w:val="00A1FF"/>
          <w:spacing w:val="0"/>
          <w:w w:val="102"/>
          <w:sz w:val="20"/>
          <w:szCs w:val="20"/>
        </w:rPr>
      </w:r>
      <w:r>
        <w:rPr>
          <w:rFonts w:cs="Arial" w:hAnsi="Arial" w:eastAsia="Arial" w:ascii="Arial"/>
          <w:color w:val="00A1FF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98"/>
          <w:sz w:val="20"/>
          <w:szCs w:val="20"/>
        </w:rPr>
        <w:t>aquí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10" w:lineRule="exact" w:line="220"/>
        <w:sectPr>
          <w:pgMar w:header="720" w:footer="870" w:top="1620" w:bottom="280" w:left="120" w:right="120"/>
          <w:headerReference w:type="default" r:id="rId12"/>
          <w:pgSz w:w="12240" w:h="15840"/>
        </w:sectPr>
      </w:pPr>
      <w:r>
        <w:rPr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8"/>
          <w:szCs w:val="78"/>
        </w:rPr>
        <w:jc w:val="center"/>
        <w:ind w:left="34" w:right="-78"/>
      </w:pPr>
      <w:r>
        <w:rPr>
          <w:rFonts w:cs="Times New Roman" w:hAnsi="Times New Roman" w:eastAsia="Times New Roman" w:ascii="Times New Roman"/>
          <w:color w:val="4A94E6"/>
          <w:spacing w:val="0"/>
          <w:w w:val="100"/>
          <w:sz w:val="78"/>
          <w:szCs w:val="78"/>
        </w:rPr>
        <w:t>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8"/>
          <w:szCs w:val="7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8"/>
          <w:szCs w:val="78"/>
        </w:rPr>
        <w:jc w:val="center"/>
        <w:ind w:left="34" w:right="-78"/>
      </w:pPr>
      <w:r>
        <w:rPr>
          <w:rFonts w:cs="Times New Roman" w:hAnsi="Times New Roman" w:eastAsia="Times New Roman" w:ascii="Times New Roman"/>
          <w:color w:val="4A94E6"/>
          <w:spacing w:val="0"/>
          <w:w w:val="100"/>
          <w:sz w:val="78"/>
          <w:szCs w:val="78"/>
        </w:rPr>
        <w:t>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8"/>
          <w:szCs w:val="78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8"/>
          <w:szCs w:val="78"/>
        </w:rPr>
        <w:jc w:val="left"/>
        <w:ind w:left="210" w:right="-40"/>
      </w:pPr>
      <w:r>
        <w:rPr>
          <w:rFonts w:cs="Times New Roman" w:hAnsi="Times New Roman" w:eastAsia="Times New Roman" w:ascii="Times New Roman"/>
          <w:color w:val="4A94E6"/>
          <w:spacing w:val="0"/>
          <w:w w:val="100"/>
          <w:sz w:val="78"/>
          <w:szCs w:val="78"/>
        </w:rPr>
        <w:t>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8"/>
          <w:szCs w:val="78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8"/>
          <w:szCs w:val="78"/>
        </w:rPr>
        <w:jc w:val="center"/>
        <w:ind w:left="83" w:right="-30"/>
      </w:pPr>
      <w:r>
        <w:rPr>
          <w:rFonts w:cs="Times New Roman" w:hAnsi="Times New Roman" w:eastAsia="Times New Roman" w:ascii="Times New Roman"/>
          <w:color w:val="4A94E6"/>
          <w:spacing w:val="0"/>
          <w:w w:val="100"/>
          <w:sz w:val="78"/>
          <w:szCs w:val="78"/>
        </w:rPr>
        <w:t>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8"/>
          <w:szCs w:val="7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29" w:right="284"/>
      </w:pPr>
      <w:r>
        <w:rPr>
          <w:rFonts w:cs="Times New Roman" w:hAnsi="Times New Roman" w:eastAsia="Times New Roman" w:ascii="Times New Roman"/>
          <w:color w:val="4A94E6"/>
          <w:spacing w:val="-418"/>
          <w:w w:val="100"/>
          <w:position w:val="-15"/>
          <w:sz w:val="78"/>
          <w:szCs w:val="78"/>
        </w:rPr>
        <w:t>📄</w:t>
      </w:r>
      <w:r>
        <w:rPr>
          <w:rFonts w:cs="Times New Roman" w:hAnsi="Times New Roman" w:eastAsia="Times New Roman" w:ascii="Times New Roman"/>
          <w:color w:val="4A94E6"/>
          <w:spacing w:val="0"/>
          <w:w w:val="100"/>
          <w:position w:val="0"/>
          <w:sz w:val="20"/>
          <w:szCs w:val="20"/>
        </w:rPr>
        <w:t>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78"/>
          <w:szCs w:val="78"/>
        </w:rPr>
        <w:jc w:val="center"/>
        <w:ind w:left="34" w:right="-78"/>
      </w:pPr>
      <w:r>
        <w:rPr>
          <w:rFonts w:cs="Times New Roman" w:hAnsi="Times New Roman" w:eastAsia="Times New Roman" w:ascii="Times New Roman"/>
          <w:color w:val="4A94E6"/>
          <w:spacing w:val="0"/>
          <w:w w:val="100"/>
          <w:sz w:val="78"/>
          <w:szCs w:val="78"/>
        </w:rPr>
        <w:t>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8"/>
          <w:szCs w:val="7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8"/>
          <w:szCs w:val="78"/>
        </w:rPr>
        <w:jc w:val="left"/>
        <w:ind w:left="210" w:right="-40"/>
      </w:pPr>
      <w:r>
        <w:rPr>
          <w:rFonts w:cs="Times New Roman" w:hAnsi="Times New Roman" w:eastAsia="Times New Roman" w:ascii="Times New Roman"/>
          <w:color w:val="4A94E6"/>
          <w:spacing w:val="0"/>
          <w:w w:val="100"/>
          <w:sz w:val="78"/>
          <w:szCs w:val="78"/>
        </w:rPr>
        <w:t>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8"/>
          <w:szCs w:val="7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8"/>
          <w:szCs w:val="78"/>
        </w:rPr>
        <w:jc w:val="left"/>
        <w:ind w:left="210" w:right="-40"/>
      </w:pPr>
      <w:r>
        <w:rPr>
          <w:rFonts w:cs="Times New Roman" w:hAnsi="Times New Roman" w:eastAsia="Times New Roman" w:ascii="Times New Roman"/>
          <w:color w:val="4A94E6"/>
          <w:spacing w:val="0"/>
          <w:w w:val="100"/>
          <w:sz w:val="78"/>
          <w:szCs w:val="78"/>
        </w:rPr>
        <w:t>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8"/>
          <w:szCs w:val="78"/>
        </w:rPr>
      </w:r>
    </w:p>
    <w:p>
      <w:pPr>
        <w:rPr>
          <w:rFonts w:cs="Arial" w:hAnsi="Arial" w:eastAsia="Arial" w:ascii="Arial"/>
          <w:sz w:val="34"/>
          <w:szCs w:val="34"/>
        </w:rPr>
        <w:jc w:val="left"/>
        <w:spacing w:before="32"/>
      </w:pPr>
      <w:r>
        <w:br w:type="column"/>
      </w:r>
      <w:r>
        <w:rPr>
          <w:rFonts w:cs="Arial" w:hAnsi="Arial" w:eastAsia="Arial" w:ascii="Arial"/>
          <w:b/>
          <w:color w:val="4A94E6"/>
          <w:spacing w:val="0"/>
          <w:w w:val="100"/>
          <w:sz w:val="34"/>
          <w:szCs w:val="34"/>
        </w:rPr>
        <w:t>Glosario</w:t>
      </w:r>
      <w:r>
        <w:rPr>
          <w:rFonts w:cs="Arial" w:hAnsi="Arial" w:eastAsia="Arial" w:ascii="Arial"/>
          <w:b/>
          <w:color w:val="4A94E6"/>
          <w:spacing w:val="-28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4A94E6"/>
          <w:spacing w:val="0"/>
          <w:w w:val="100"/>
          <w:sz w:val="34"/>
          <w:szCs w:val="34"/>
        </w:rPr>
        <w:t>de</w:t>
      </w:r>
      <w:r>
        <w:rPr>
          <w:rFonts w:cs="Arial" w:hAnsi="Arial" w:eastAsia="Arial" w:ascii="Arial"/>
          <w:b/>
          <w:color w:val="4A94E6"/>
          <w:spacing w:val="4"/>
          <w:w w:val="100"/>
          <w:sz w:val="34"/>
          <w:szCs w:val="34"/>
        </w:rPr>
        <w:t> </w:t>
      </w:r>
      <w:r>
        <w:rPr>
          <w:rFonts w:cs="Arial" w:hAnsi="Arial" w:eastAsia="Arial" w:ascii="Arial"/>
          <w:b/>
          <w:color w:val="4A94E6"/>
          <w:spacing w:val="0"/>
          <w:w w:val="100"/>
          <w:sz w:val="34"/>
          <w:szCs w:val="34"/>
        </w:rPr>
        <w:t>Términos</w:t>
      </w:r>
      <w:r>
        <w:rPr>
          <w:rFonts w:cs="Arial" w:hAnsi="Arial" w:eastAsia="Arial" w:ascii="Arial"/>
          <w:color w:val="000000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</w:pPr>
      <w:r>
        <w:rPr>
          <w:rFonts w:cs="Arial" w:hAnsi="Arial" w:eastAsia="Arial" w:ascii="Arial"/>
          <w:color w:val="4A94E6"/>
          <w:w w:val="101"/>
          <w:sz w:val="28"/>
          <w:szCs w:val="28"/>
        </w:rPr>
        <w:t>Docker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00000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 w:lineRule="auto" w:line="250"/>
        <w:ind w:right="-3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Docker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herramienta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diseñada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facilitar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eación,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implementación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ejecución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aplicaciones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mediante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uso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2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es.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</w:pPr>
      <w:r>
        <w:rPr>
          <w:rFonts w:cs="Arial" w:hAnsi="Arial" w:eastAsia="Arial" w:ascii="Arial"/>
          <w:color w:val="4A94E6"/>
          <w:sz w:val="28"/>
          <w:szCs w:val="28"/>
        </w:rPr>
        <w:t>Container</w:t>
      </w:r>
      <w:r>
        <w:rPr>
          <w:rFonts w:cs="Arial" w:hAnsi="Arial" w:eastAsia="Arial" w:ascii="Arial"/>
          <w:color w:val="4A94E6"/>
          <w:sz w:val="28"/>
          <w:szCs w:val="28"/>
        </w:rPr>
        <w:t> </w:t>
      </w:r>
      <w:r>
        <w:rPr>
          <w:rFonts w:cs="Arial" w:hAnsi="Arial" w:eastAsia="Arial" w:ascii="Arial"/>
          <w:color w:val="4A94E6"/>
          <w:w w:val="116"/>
          <w:sz w:val="28"/>
          <w:szCs w:val="28"/>
        </w:rPr>
        <w:t>-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w w:val="101"/>
          <w:sz w:val="28"/>
          <w:szCs w:val="28"/>
        </w:rPr>
        <w:t>Contenedor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00000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 w:lineRule="auto" w:line="250"/>
        <w:ind w:right="3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instancia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ejecutándose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ambiente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aislado.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</w:pPr>
      <w:r>
        <w:rPr>
          <w:rFonts w:cs="Arial" w:hAnsi="Arial" w:eastAsia="Arial" w:ascii="Arial"/>
          <w:color w:val="4A94E6"/>
          <w:w w:val="99"/>
          <w:sz w:val="28"/>
          <w:szCs w:val="28"/>
        </w:rPr>
        <w:t>Image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w w:val="116"/>
          <w:sz w:val="28"/>
          <w:szCs w:val="28"/>
        </w:rPr>
        <w:t>-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w w:val="99"/>
          <w:sz w:val="28"/>
          <w:szCs w:val="28"/>
        </w:rPr>
        <w:t>Imagen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w w:val="101"/>
          <w:sz w:val="28"/>
          <w:szCs w:val="28"/>
        </w:rPr>
        <w:t>de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w w:val="102"/>
          <w:sz w:val="28"/>
          <w:szCs w:val="28"/>
        </w:rPr>
        <w:t>contenedor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00000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 w:lineRule="auto" w:line="250"/>
        <w:ind w:right="-3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chivo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construido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capas,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contiene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todas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dependencias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ejecutarse,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tal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50"/>
        <w:ind w:right="62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como: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dependencias,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confi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guraciones,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scripts,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97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chivos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binarios,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etc.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</w:pPr>
      <w:r>
        <w:rPr>
          <w:rFonts w:cs="Arial" w:hAnsi="Arial" w:eastAsia="Arial" w:ascii="Arial"/>
          <w:color w:val="4A94E6"/>
          <w:w w:val="99"/>
          <w:sz w:val="28"/>
          <w:szCs w:val="28"/>
        </w:rPr>
        <w:t>Dockerizar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w w:val="98"/>
          <w:sz w:val="28"/>
          <w:szCs w:val="28"/>
        </w:rPr>
        <w:t>una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w w:val="102"/>
          <w:sz w:val="28"/>
          <w:szCs w:val="28"/>
        </w:rPr>
        <w:t>aplicación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00000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 w:lineRule="auto" w:line="250"/>
        <w:ind w:right="-3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oceso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tomar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código</w:t>
      </w:r>
      <w:r>
        <w:rPr>
          <w:rFonts w:cs="Arial" w:hAnsi="Arial" w:eastAsia="Arial" w:ascii="Arial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fuente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generar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lista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montar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contenedo</w:t>
      </w:r>
      <w:r>
        <w:rPr>
          <w:rFonts w:cs="Arial" w:hAnsi="Arial" w:eastAsia="Arial" w:ascii="Arial"/>
          <w:spacing w:val="-18"/>
          <w:w w:val="102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</w:pPr>
      <w:r>
        <w:rPr>
          <w:rFonts w:cs="Arial" w:hAnsi="Arial" w:eastAsia="Arial" w:ascii="Arial"/>
          <w:color w:val="4A94E6"/>
          <w:w w:val="101"/>
          <w:sz w:val="28"/>
          <w:szCs w:val="28"/>
        </w:rPr>
        <w:t>Docker</w:t>
      </w:r>
      <w:r>
        <w:rPr>
          <w:rFonts w:cs="Arial" w:hAnsi="Arial" w:eastAsia="Arial" w:ascii="Arial"/>
          <w:color w:val="4A94E6"/>
          <w:w w:val="103"/>
          <w:sz w:val="28"/>
          <w:szCs w:val="28"/>
        </w:rPr>
        <w:t>fi</w:t>
      </w:r>
      <w:r>
        <w:rPr>
          <w:rFonts w:cs="Arial" w:hAnsi="Arial" w:eastAsia="Arial" w:ascii="Arial"/>
          <w:color w:val="4A94E6"/>
          <w:w w:val="97"/>
          <w:sz w:val="28"/>
          <w:szCs w:val="28"/>
        </w:rPr>
        <w:t>le</w:t>
      </w:r>
      <w:r>
        <w:rPr>
          <w:rFonts w:cs="Arial" w:hAnsi="Arial" w:eastAsia="Arial" w:ascii="Arial"/>
          <w:color w:val="4A94E6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00000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 w:lineRule="auto" w:line="250"/>
        <w:ind w:right="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chivo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texto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instrucciones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necesarias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puede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ver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blueprint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plano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para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construcción.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</w:pPr>
      <w:r>
        <w:rPr>
          <w:rFonts w:cs="Arial" w:hAnsi="Arial" w:eastAsia="Arial" w:ascii="Arial"/>
          <w:color w:val="00A1FF"/>
          <w:w w:val="101"/>
          <w:sz w:val="18"/>
          <w:szCs w:val="18"/>
        </w:rPr>
      </w:r>
      <w:r>
        <w:rPr>
          <w:rFonts w:cs="Arial" w:hAnsi="Arial" w:eastAsia="Arial" w:ascii="Arial"/>
          <w:color w:val="00A1FF"/>
          <w:w w:val="101"/>
          <w:sz w:val="18"/>
          <w:szCs w:val="18"/>
          <w:u w:val="single" w:color="00A1FF"/>
        </w:rPr>
        <w:t>Más</w:t>
      </w:r>
      <w:r>
        <w:rPr>
          <w:rFonts w:cs="Arial" w:hAnsi="Arial" w:eastAsia="Arial" w:ascii="Arial"/>
          <w:color w:val="00A1FF"/>
          <w:w w:val="101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w w:val="100"/>
          <w:sz w:val="18"/>
          <w:szCs w:val="18"/>
          <w:u w:val="single" w:color="00A1FF"/>
        </w:rPr>
        <w:t> </w:t>
      </w:r>
      <w:r>
        <w:rPr>
          <w:rFonts w:cs="Arial" w:hAnsi="Arial" w:eastAsia="Arial" w:ascii="Arial"/>
          <w:color w:val="00A1FF"/>
          <w:w w:val="100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w w:val="102"/>
          <w:sz w:val="18"/>
          <w:szCs w:val="18"/>
          <w:u w:val="single" w:color="00A1FF"/>
        </w:rPr>
        <w:t>info</w:t>
      </w:r>
      <w:r>
        <w:rPr>
          <w:rFonts w:cs="Arial" w:hAnsi="Arial" w:eastAsia="Arial" w:ascii="Arial"/>
          <w:color w:val="00A1FF"/>
          <w:w w:val="102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w w:val="100"/>
          <w:sz w:val="18"/>
          <w:szCs w:val="18"/>
          <w:u w:val="single" w:color="00A1FF"/>
        </w:rPr>
        <w:t> </w:t>
      </w:r>
      <w:r>
        <w:rPr>
          <w:rFonts w:cs="Arial" w:hAnsi="Arial" w:eastAsia="Arial" w:ascii="Arial"/>
          <w:color w:val="00A1FF"/>
          <w:w w:val="100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w w:val="98"/>
          <w:sz w:val="18"/>
          <w:szCs w:val="18"/>
          <w:u w:val="single" w:color="00A1FF"/>
        </w:rPr>
        <w:t>aquí.</w:t>
      </w:r>
      <w:r>
        <w:rPr>
          <w:rFonts w:cs="Arial" w:hAnsi="Arial" w:eastAsia="Arial" w:ascii="Arial"/>
          <w:color w:val="00A1FF"/>
          <w:w w:val="98"/>
          <w:sz w:val="18"/>
          <w:szCs w:val="18"/>
          <w:u w:val="single" w:color="00A1FF"/>
        </w:rPr>
      </w:r>
      <w:r>
        <w:rPr>
          <w:rFonts w:cs="Arial" w:hAnsi="Arial" w:eastAsia="Arial" w:ascii="Arial"/>
          <w:color w:val="00A1FF"/>
          <w:w w:val="98"/>
          <w:sz w:val="18"/>
          <w:szCs w:val="18"/>
        </w:rPr>
      </w:r>
      <w:r>
        <w:rPr>
          <w:rFonts w:cs="Arial" w:hAnsi="Arial" w:eastAsia="Arial" w:ascii="Arial"/>
          <w:color w:val="00A1FF"/>
          <w:w w:val="98"/>
          <w:sz w:val="18"/>
          <w:szCs w:val="18"/>
        </w:rPr>
      </w:r>
      <w:r>
        <w:rPr>
          <w:rFonts w:cs="Arial" w:hAnsi="Arial" w:eastAsia="Arial" w:ascii="Arial"/>
          <w:color w:val="00000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</w:pPr>
      <w:r>
        <w:rPr>
          <w:rFonts w:cs="Arial" w:hAnsi="Arial" w:eastAsia="Arial" w:ascii="Arial"/>
          <w:color w:val="4A94E6"/>
          <w:w w:val="102"/>
          <w:sz w:val="28"/>
          <w:szCs w:val="28"/>
        </w:rPr>
        <w:t>.dockerigno</w:t>
      </w:r>
      <w:r>
        <w:rPr>
          <w:rFonts w:cs="Arial" w:hAnsi="Arial" w:eastAsia="Arial" w:ascii="Arial"/>
          <w:color w:val="4A94E6"/>
          <w:spacing w:val="-5"/>
          <w:w w:val="102"/>
          <w:sz w:val="28"/>
          <w:szCs w:val="28"/>
        </w:rPr>
        <w:t>r</w:t>
      </w:r>
      <w:r>
        <w:rPr>
          <w:rFonts w:cs="Arial" w:hAnsi="Arial" w:eastAsia="Arial" w:ascii="Arial"/>
          <w:color w:val="4A94E6"/>
          <w:spacing w:val="0"/>
          <w:w w:val="96"/>
          <w:sz w:val="28"/>
          <w:szCs w:val="28"/>
        </w:rPr>
        <w:t>e</w:t>
      </w:r>
      <w:r>
        <w:rPr>
          <w:rFonts w:cs="Arial" w:hAnsi="Arial" w:eastAsia="Arial" w:ascii="Arial"/>
          <w:color w:val="4A94E6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spacing w:val="0"/>
          <w:w w:val="92"/>
          <w:sz w:val="28"/>
          <w:szCs w:val="28"/>
        </w:rPr>
        <w:t>(a</w:t>
      </w:r>
      <w:r>
        <w:rPr>
          <w:rFonts w:cs="Arial" w:hAnsi="Arial" w:eastAsia="Arial" w:ascii="Arial"/>
          <w:color w:val="4A94E6"/>
          <w:spacing w:val="-5"/>
          <w:w w:val="92"/>
          <w:sz w:val="28"/>
          <w:szCs w:val="28"/>
        </w:rPr>
        <w:t>r</w:t>
      </w:r>
      <w:r>
        <w:rPr>
          <w:rFonts w:cs="Arial" w:hAnsi="Arial" w:eastAsia="Arial" w:ascii="Arial"/>
          <w:color w:val="4A94E6"/>
          <w:spacing w:val="0"/>
          <w:w w:val="99"/>
          <w:sz w:val="28"/>
          <w:szCs w:val="28"/>
        </w:rPr>
        <w:t>chivo)</w:t>
      </w:r>
      <w:r>
        <w:rPr>
          <w:rFonts w:cs="Arial" w:hAnsi="Arial" w:eastAsia="Arial" w:ascii="Arial"/>
          <w:color w:val="4A94E6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 w:lineRule="auto" w:line="250"/>
        <w:ind w:right="19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Similar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.gitigno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e,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.dockerigno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especi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fi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ca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todo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hay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ignorar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oceso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construcción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77"/>
          <w:sz w:val="20"/>
          <w:szCs w:val="20"/>
        </w:rPr>
        <w:t>(</w:t>
      </w:r>
      <w:r>
        <w:rPr>
          <w:rFonts w:cs="Arial" w:hAnsi="Arial" w:eastAsia="Arial" w:ascii="Arial"/>
          <w:b/>
          <w:spacing w:val="0"/>
          <w:w w:val="97"/>
          <w:sz w:val="20"/>
          <w:szCs w:val="20"/>
        </w:rPr>
        <w:t>build</w:t>
      </w:r>
      <w:r>
        <w:rPr>
          <w:rFonts w:cs="Arial" w:hAnsi="Arial" w:eastAsia="Arial" w:ascii="Arial"/>
          <w:spacing w:val="0"/>
          <w:w w:val="77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</w:pPr>
      <w:r>
        <w:rPr>
          <w:rFonts w:cs="Arial" w:hAnsi="Arial" w:eastAsia="Arial" w:ascii="Arial"/>
          <w:color w:val="4A94E6"/>
          <w:w w:val="103"/>
          <w:sz w:val="28"/>
          <w:szCs w:val="28"/>
        </w:rPr>
        <w:t>docke</w:t>
      </w:r>
      <w:r>
        <w:rPr>
          <w:rFonts w:cs="Arial" w:hAnsi="Arial" w:eastAsia="Arial" w:ascii="Arial"/>
          <w:color w:val="4A94E6"/>
          <w:spacing w:val="-15"/>
          <w:w w:val="103"/>
          <w:sz w:val="28"/>
          <w:szCs w:val="28"/>
        </w:rPr>
        <w:t>r</w:t>
      </w:r>
      <w:r>
        <w:rPr>
          <w:rFonts w:cs="Arial" w:hAnsi="Arial" w:eastAsia="Arial" w:ascii="Arial"/>
          <w:color w:val="4A94E6"/>
          <w:spacing w:val="0"/>
          <w:w w:val="103"/>
          <w:sz w:val="28"/>
          <w:szCs w:val="28"/>
        </w:rPr>
        <w:t>-compose.yml</w:t>
      </w:r>
      <w:r>
        <w:rPr>
          <w:rFonts w:cs="Arial" w:hAnsi="Arial" w:eastAsia="Arial" w:ascii="Arial"/>
          <w:color w:val="4A94E6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 w:lineRule="auto" w:line="250"/>
        <w:ind w:right="20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chivo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servicios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solo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comando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lugar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nir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todo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di</w:t>
      </w:r>
      <w:r>
        <w:rPr>
          <w:rFonts w:cs="Arial" w:hAnsi="Arial" w:eastAsia="Arial" w:ascii="Arial"/>
          <w:spacing w:val="-4"/>
          <w:w w:val="103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ectamente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8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consola.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</w:pPr>
      <w:r>
        <w:rPr>
          <w:rFonts w:cs="Arial" w:hAnsi="Arial" w:eastAsia="Arial" w:ascii="Arial"/>
          <w:color w:val="4A94E6"/>
          <w:spacing w:val="-15"/>
          <w:w w:val="91"/>
          <w:sz w:val="28"/>
          <w:szCs w:val="28"/>
        </w:rPr>
        <w:t>V</w:t>
      </w:r>
      <w:r>
        <w:rPr>
          <w:rFonts w:cs="Arial" w:hAnsi="Arial" w:eastAsia="Arial" w:ascii="Arial"/>
          <w:color w:val="4A94E6"/>
          <w:spacing w:val="0"/>
          <w:w w:val="100"/>
          <w:sz w:val="28"/>
          <w:szCs w:val="28"/>
        </w:rPr>
        <w:t>olumes</w:t>
      </w:r>
      <w:r>
        <w:rPr>
          <w:rFonts w:cs="Arial" w:hAnsi="Arial" w:eastAsia="Arial" w:ascii="Arial"/>
          <w:color w:val="4A94E6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spacing w:val="0"/>
          <w:w w:val="116"/>
          <w:sz w:val="28"/>
          <w:szCs w:val="28"/>
        </w:rPr>
        <w:t>-</w:t>
      </w:r>
      <w:r>
        <w:rPr>
          <w:rFonts w:cs="Arial" w:hAnsi="Arial" w:eastAsia="Arial" w:ascii="Arial"/>
          <w:color w:val="4A94E6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spacing w:val="-15"/>
          <w:w w:val="91"/>
          <w:sz w:val="28"/>
          <w:szCs w:val="28"/>
        </w:rPr>
        <w:t>V</w:t>
      </w:r>
      <w:r>
        <w:rPr>
          <w:rFonts w:cs="Arial" w:hAnsi="Arial" w:eastAsia="Arial" w:ascii="Arial"/>
          <w:color w:val="4A94E6"/>
          <w:spacing w:val="0"/>
          <w:w w:val="100"/>
          <w:sz w:val="28"/>
          <w:szCs w:val="28"/>
        </w:rPr>
        <w:t>olúmenes</w:t>
      </w:r>
      <w:r>
        <w:rPr>
          <w:rFonts w:cs="Arial" w:hAnsi="Arial" w:eastAsia="Arial" w:ascii="Arial"/>
          <w:color w:val="4A94E6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4A94E6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2" w:lineRule="auto" w:line="250"/>
        <w:ind w:right="37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cionan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capacidad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conectar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rutas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especí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sistema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chivos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del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contenedor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6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máquina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host.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50"/>
        <w:ind w:right="19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monta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ectorio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spacing w:val="-18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los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cambios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ese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ectorio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también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ven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máquina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host.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"/>
      </w:pPr>
      <w:r>
        <w:br w:type="column"/>
      </w:r>
      <w:r>
        <w:rPr>
          <w:rFonts w:cs="Calibri" w:hAnsi="Calibri" w:eastAsia="Calibri" w:ascii="Calibri"/>
          <w:color w:val="4A94E6"/>
          <w:spacing w:val="0"/>
          <w:w w:val="129"/>
          <w:sz w:val="32"/>
          <w:szCs w:val="32"/>
        </w:rPr>
        <w:t>Alpi</w:t>
      </w:r>
      <w:r>
        <w:rPr>
          <w:rFonts w:cs="Calibri" w:hAnsi="Calibri" w:eastAsia="Calibri" w:ascii="Calibri"/>
          <w:color w:val="4A94E6"/>
          <w:spacing w:val="1"/>
          <w:w w:val="129"/>
          <w:sz w:val="32"/>
          <w:szCs w:val="32"/>
        </w:rPr>
        <w:t>n</w:t>
      </w:r>
      <w:r>
        <w:rPr>
          <w:rFonts w:cs="Calibri" w:hAnsi="Calibri" w:eastAsia="Calibri" w:ascii="Calibri"/>
          <w:color w:val="4A94E6"/>
          <w:spacing w:val="0"/>
          <w:w w:val="129"/>
          <w:sz w:val="32"/>
          <w:szCs w:val="32"/>
        </w:rPr>
        <w:t>e</w:t>
      </w:r>
      <w:r>
        <w:rPr>
          <w:rFonts w:cs="Calibri" w:hAnsi="Calibri" w:eastAsia="Calibri" w:ascii="Calibri"/>
          <w:color w:val="4A94E6"/>
          <w:spacing w:val="-9"/>
          <w:w w:val="129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00"/>
          <w:sz w:val="32"/>
          <w:szCs w:val="32"/>
        </w:rPr>
        <w:t>-</w:t>
      </w:r>
      <w:r>
        <w:rPr>
          <w:rFonts w:cs="Calibri" w:hAnsi="Calibri" w:eastAsia="Calibri" w:ascii="Calibri"/>
          <w:color w:val="4A94E6"/>
          <w:spacing w:val="3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28"/>
          <w:sz w:val="32"/>
          <w:szCs w:val="32"/>
        </w:rPr>
        <w:t>Linux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 w:lineRule="auto" w:line="250"/>
        <w:ind w:right="1375"/>
      </w:pPr>
      <w:r>
        <w:pict>
          <v:shape type="#_x0000_t202" style="position:absolute;margin-left:558.938pt;margin-top:-8.68482pt;width:34.125pt;height:39pt;mso-position-horizontal-relative:page;mso-position-vertical-relative:paragraph;z-index:-76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8"/>
                      <w:szCs w:val="78"/>
                    </w:rPr>
                    <w:jc w:val="left"/>
                    <w:spacing w:lineRule="exact" w:line="780"/>
                    <w:ind w:right="-137"/>
                  </w:pPr>
                  <w:r>
                    <w:rPr>
                      <w:rFonts w:cs="Times New Roman" w:hAnsi="Times New Roman" w:eastAsia="Times New Roman" w:ascii="Times New Roman"/>
                      <w:color w:val="4A94E6"/>
                      <w:spacing w:val="0"/>
                      <w:w w:val="100"/>
                      <w:position w:val="-6"/>
                      <w:sz w:val="78"/>
                      <w:szCs w:val="78"/>
                    </w:rPr>
                    <w:t>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Alpine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Linux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distribución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Linux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ligera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orientada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seguridad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basada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musl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libc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busybox.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</w:pPr>
      <w:r>
        <w:rPr>
          <w:rFonts w:cs="Calibri" w:hAnsi="Calibri" w:eastAsia="Calibri" w:ascii="Calibri"/>
          <w:color w:val="4A94E6"/>
          <w:spacing w:val="0"/>
          <w:w w:val="128"/>
          <w:sz w:val="32"/>
          <w:szCs w:val="32"/>
        </w:rPr>
        <w:t>Nginx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 w:lineRule="auto" w:line="250"/>
        <w:ind w:right="1300"/>
      </w:pPr>
      <w:r>
        <w:pict>
          <v:shape type="#_x0000_t202" style="position:absolute;margin-left:556.5pt;margin-top:8.31658pt;width:39pt;height:39pt;mso-position-horizontal-relative:page;mso-position-vertical-relative:paragraph;z-index:-76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8"/>
                      <w:szCs w:val="78"/>
                    </w:rPr>
                    <w:jc w:val="left"/>
                    <w:spacing w:lineRule="exact" w:line="780"/>
                    <w:ind w:right="-137"/>
                  </w:pPr>
                  <w:r>
                    <w:rPr>
                      <w:rFonts w:cs="Times New Roman" w:hAnsi="Times New Roman" w:eastAsia="Times New Roman" w:ascii="Times New Roman"/>
                      <w:color w:val="4A94E6"/>
                      <w:spacing w:val="0"/>
                      <w:w w:val="100"/>
                      <w:position w:val="-6"/>
                      <w:sz w:val="78"/>
                      <w:szCs w:val="78"/>
                    </w:rPr>
                    <w:t>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servidor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web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también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puede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utilizar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como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oxy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inverso,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balanceador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4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4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oxy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caché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HTT</w:t>
      </w:r>
      <w:r>
        <w:rPr>
          <w:rFonts w:cs="Arial" w:hAnsi="Arial" w:eastAsia="Arial" w:ascii="Arial"/>
          <w:spacing w:val="-36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4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4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por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Igor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Sysoev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lanzado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público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2004.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Nginx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gratuito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4"/>
          <w:sz w:val="20"/>
          <w:szCs w:val="20"/>
        </w:rPr>
        <w:t>código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w w:val="101"/>
          <w:sz w:val="20"/>
          <w:szCs w:val="20"/>
        </w:rPr>
        <w:t>abierto.</w:t>
      </w:r>
      <w:r>
        <w:rPr>
          <w:rFonts w:cs="Arial" w:hAnsi="Arial" w:eastAsia="Arial" w:ascii="Arial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49"/>
        <w:ind w:right="1328"/>
      </w:pPr>
      <w:r>
        <w:pict>
          <v:shape type="#_x0000_t202" style="position:absolute;margin-left:547.337pt;margin-top:21.4155pt;width:48.75pt;height:39pt;mso-position-horizontal-relative:page;mso-position-vertical-relative:paragraph;z-index:-76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8"/>
                      <w:szCs w:val="78"/>
                    </w:rPr>
                    <w:jc w:val="left"/>
                    <w:spacing w:lineRule="exact" w:line="780"/>
                    <w:ind w:right="-137"/>
                  </w:pPr>
                  <w:r>
                    <w:rPr>
                      <w:rFonts w:cs="Times New Roman" w:hAnsi="Times New Roman" w:eastAsia="Times New Roman" w:ascii="Times New Roman"/>
                      <w:color w:val="4A94E6"/>
                      <w:spacing w:val="0"/>
                      <w:w w:val="100"/>
                      <w:position w:val="-6"/>
                      <w:sz w:val="78"/>
                      <w:szCs w:val="78"/>
                    </w:rPr>
                    <w:t>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4A94E6"/>
          <w:spacing w:val="-9"/>
          <w:w w:val="124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0"/>
          <w:w w:val="124"/>
          <w:sz w:val="32"/>
          <w:szCs w:val="32"/>
        </w:rPr>
        <w:t>on</w:t>
      </w:r>
      <w:r>
        <w:rPr>
          <w:rFonts w:cs="Calibri" w:hAnsi="Calibri" w:eastAsia="Calibri" w:ascii="Calibri"/>
          <w:color w:val="4A94E6"/>
          <w:spacing w:val="-7"/>
          <w:w w:val="124"/>
          <w:sz w:val="32"/>
          <w:szCs w:val="32"/>
        </w:rPr>
        <w:t>t</w:t>
      </w:r>
      <w:r>
        <w:rPr>
          <w:rFonts w:cs="Calibri" w:hAnsi="Calibri" w:eastAsia="Calibri" w:ascii="Calibri"/>
          <w:color w:val="4A94E6"/>
          <w:spacing w:val="0"/>
          <w:w w:val="124"/>
          <w:sz w:val="32"/>
          <w:szCs w:val="32"/>
        </w:rPr>
        <w:t>ai</w:t>
      </w:r>
      <w:r>
        <w:rPr>
          <w:rFonts w:cs="Calibri" w:hAnsi="Calibri" w:eastAsia="Calibri" w:ascii="Calibri"/>
          <w:color w:val="4A94E6"/>
          <w:spacing w:val="1"/>
          <w:w w:val="124"/>
          <w:sz w:val="32"/>
          <w:szCs w:val="32"/>
        </w:rPr>
        <w:t>n</w:t>
      </w:r>
      <w:r>
        <w:rPr>
          <w:rFonts w:cs="Calibri" w:hAnsi="Calibri" w:eastAsia="Calibri" w:ascii="Calibri"/>
          <w:color w:val="4A94E6"/>
          <w:spacing w:val="0"/>
          <w:w w:val="124"/>
          <w:sz w:val="32"/>
          <w:szCs w:val="32"/>
        </w:rPr>
        <w:t>er</w:t>
      </w:r>
      <w:r>
        <w:rPr>
          <w:rFonts w:cs="Calibri" w:hAnsi="Calibri" w:eastAsia="Calibri" w:ascii="Calibri"/>
          <w:color w:val="4A94E6"/>
          <w:spacing w:val="17"/>
          <w:w w:val="124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24"/>
          <w:sz w:val="32"/>
          <w:szCs w:val="32"/>
        </w:rPr>
        <w:t>O</w:t>
      </w:r>
      <w:r>
        <w:rPr>
          <w:rFonts w:cs="Calibri" w:hAnsi="Calibri" w:eastAsia="Calibri" w:ascii="Calibri"/>
          <w:color w:val="4A94E6"/>
          <w:spacing w:val="-5"/>
          <w:w w:val="124"/>
          <w:sz w:val="32"/>
          <w:szCs w:val="32"/>
        </w:rPr>
        <w:t>r</w:t>
      </w:r>
      <w:r>
        <w:rPr>
          <w:rFonts w:cs="Calibri" w:hAnsi="Calibri" w:eastAsia="Calibri" w:ascii="Calibri"/>
          <w:color w:val="4A94E6"/>
          <w:spacing w:val="-4"/>
          <w:w w:val="124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1"/>
          <w:w w:val="124"/>
          <w:sz w:val="32"/>
          <w:szCs w:val="32"/>
        </w:rPr>
        <w:t>h</w:t>
      </w:r>
      <w:r>
        <w:rPr>
          <w:rFonts w:cs="Calibri" w:hAnsi="Calibri" w:eastAsia="Calibri" w:ascii="Calibri"/>
          <w:color w:val="4A94E6"/>
          <w:spacing w:val="0"/>
          <w:w w:val="124"/>
          <w:sz w:val="32"/>
          <w:szCs w:val="32"/>
        </w:rPr>
        <w:t>est</w:t>
      </w:r>
      <w:r>
        <w:rPr>
          <w:rFonts w:cs="Calibri" w:hAnsi="Calibri" w:eastAsia="Calibri" w:ascii="Calibri"/>
          <w:color w:val="4A94E6"/>
          <w:spacing w:val="-5"/>
          <w:w w:val="124"/>
          <w:sz w:val="32"/>
          <w:szCs w:val="32"/>
        </w:rPr>
        <w:t>r</w:t>
      </w:r>
      <w:r>
        <w:rPr>
          <w:rFonts w:cs="Calibri" w:hAnsi="Calibri" w:eastAsia="Calibri" w:ascii="Calibri"/>
          <w:color w:val="4A94E6"/>
          <w:spacing w:val="0"/>
          <w:w w:val="124"/>
          <w:sz w:val="32"/>
          <w:szCs w:val="32"/>
        </w:rPr>
        <w:t>ation</w:t>
      </w:r>
      <w:r>
        <w:rPr>
          <w:rFonts w:cs="Calibri" w:hAnsi="Calibri" w:eastAsia="Calibri" w:ascii="Calibri"/>
          <w:color w:val="4A94E6"/>
          <w:spacing w:val="5"/>
          <w:w w:val="124"/>
          <w:sz w:val="32"/>
          <w:szCs w:val="3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questación</w:t>
      </w:r>
      <w:r>
        <w:rPr>
          <w:rFonts w:cs="Arial" w:hAnsi="Arial" w:eastAsia="Arial" w:ascii="Arial"/>
          <w:color w:val="000000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color w:val="000000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automatización</w:t>
      </w:r>
      <w:r>
        <w:rPr>
          <w:rFonts w:cs="Arial" w:hAnsi="Arial" w:eastAsia="Arial" w:ascii="Arial"/>
          <w:color w:val="000000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gran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parte</w:t>
      </w:r>
      <w:r>
        <w:rPr>
          <w:rFonts w:cs="Arial" w:hAnsi="Arial" w:eastAsia="Arial" w:ascii="Arial"/>
          <w:color w:val="000000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color w:val="000000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esfuerzo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operativo</w:t>
      </w:r>
      <w:r>
        <w:rPr>
          <w:rFonts w:cs="Arial" w:hAnsi="Arial" w:eastAsia="Arial" w:ascii="Arial"/>
          <w:color w:val="000000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equerido</w:t>
      </w:r>
      <w:r>
        <w:rPr>
          <w:rFonts w:cs="Arial" w:hAnsi="Arial" w:eastAsia="Arial" w:ascii="Arial"/>
          <w:color w:val="000000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ejecutar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color w:val="000000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gas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color w:val="000000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trabajo</w:t>
      </w:r>
      <w:r>
        <w:rPr>
          <w:rFonts w:cs="Arial" w:hAnsi="Arial" w:eastAsia="Arial" w:ascii="Arial"/>
          <w:color w:val="000000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servicios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es.</w:t>
      </w:r>
      <w:r>
        <w:rPr>
          <w:rFonts w:cs="Arial" w:hAnsi="Arial" w:eastAsia="Arial" w:ascii="Arial"/>
          <w:color w:val="000000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Ejemplos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color w:val="000000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herramientas</w:t>
      </w:r>
      <w:r>
        <w:rPr>
          <w:rFonts w:cs="Arial" w:hAnsi="Arial" w:eastAsia="Arial" w:ascii="Arial"/>
          <w:color w:val="000000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color w:val="000000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000000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questación</w:t>
      </w:r>
      <w:r>
        <w:rPr>
          <w:rFonts w:cs="Arial" w:hAnsi="Arial" w:eastAsia="Arial" w:ascii="Arial"/>
          <w:color w:val="000000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son</w:t>
      </w:r>
      <w:r>
        <w:rPr>
          <w:rFonts w:cs="Arial" w:hAnsi="Arial" w:eastAsia="Arial" w:ascii="Arial"/>
          <w:color w:val="000000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Kube</w:t>
      </w:r>
      <w:r>
        <w:rPr>
          <w:rFonts w:cs="Arial" w:hAnsi="Arial" w:eastAsia="Arial" w:ascii="Arial"/>
          <w:color w:val="000000"/>
          <w:spacing w:val="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netes,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Swarm,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1"/>
          <w:sz w:val="20"/>
          <w:szCs w:val="20"/>
        </w:rPr>
        <w:t>Nomad,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101"/>
          <w:sz w:val="20"/>
          <w:szCs w:val="20"/>
        </w:rPr>
        <w:t>and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00000"/>
          <w:spacing w:val="0"/>
          <w:w w:val="96"/>
          <w:sz w:val="20"/>
          <w:szCs w:val="20"/>
        </w:rPr>
        <w:t>ECS.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</w:pPr>
      <w:r>
        <w:pict>
          <v:shape type="#_x0000_t202" style="position:absolute;margin-left:552.212pt;margin-top:17.4332pt;width:39pt;height:39pt;mso-position-horizontal-relative:page;mso-position-vertical-relative:paragraph;z-index:-76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8"/>
                      <w:szCs w:val="78"/>
                    </w:rPr>
                    <w:jc w:val="left"/>
                    <w:spacing w:lineRule="exact" w:line="780"/>
                    <w:ind w:right="-137"/>
                  </w:pPr>
                  <w:r>
                    <w:rPr>
                      <w:rFonts w:cs="Times New Roman" w:hAnsi="Times New Roman" w:eastAsia="Times New Roman" w:ascii="Times New Roman"/>
                      <w:color w:val="4A94E6"/>
                      <w:spacing w:val="0"/>
                      <w:w w:val="100"/>
                      <w:position w:val="-6"/>
                      <w:sz w:val="78"/>
                      <w:szCs w:val="78"/>
                    </w:rPr>
                    <w:t>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4A94E6"/>
          <w:spacing w:val="0"/>
          <w:w w:val="128"/>
          <w:sz w:val="32"/>
          <w:szCs w:val="32"/>
        </w:rPr>
        <w:t>Do</w:t>
      </w:r>
      <w:r>
        <w:rPr>
          <w:rFonts w:cs="Calibri" w:hAnsi="Calibri" w:eastAsia="Calibri" w:ascii="Calibri"/>
          <w:color w:val="4A94E6"/>
          <w:spacing w:val="-4"/>
          <w:w w:val="128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-9"/>
          <w:w w:val="128"/>
          <w:sz w:val="32"/>
          <w:szCs w:val="32"/>
        </w:rPr>
        <w:t>k</w:t>
      </w:r>
      <w:r>
        <w:rPr>
          <w:rFonts w:cs="Calibri" w:hAnsi="Calibri" w:eastAsia="Calibri" w:ascii="Calibri"/>
          <w:color w:val="4A94E6"/>
          <w:spacing w:val="0"/>
          <w:w w:val="128"/>
          <w:sz w:val="32"/>
          <w:szCs w:val="32"/>
        </w:rPr>
        <w:t>er</w:t>
      </w:r>
      <w:r>
        <w:rPr>
          <w:rFonts w:cs="Calibri" w:hAnsi="Calibri" w:eastAsia="Calibri" w:ascii="Calibri"/>
          <w:color w:val="4A94E6"/>
          <w:spacing w:val="-27"/>
          <w:w w:val="128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-4"/>
          <w:w w:val="128"/>
          <w:sz w:val="32"/>
          <w:szCs w:val="32"/>
        </w:rPr>
        <w:t>L</w:t>
      </w:r>
      <w:r>
        <w:rPr>
          <w:rFonts w:cs="Calibri" w:hAnsi="Calibri" w:eastAsia="Calibri" w:ascii="Calibri"/>
          <w:color w:val="4A94E6"/>
          <w:spacing w:val="0"/>
          <w:w w:val="128"/>
          <w:sz w:val="32"/>
          <w:szCs w:val="32"/>
        </w:rPr>
        <w:t>aye</w:t>
      </w:r>
      <w:r>
        <w:rPr>
          <w:rFonts w:cs="Calibri" w:hAnsi="Calibri" w:eastAsia="Calibri" w:ascii="Calibri"/>
          <w:color w:val="4A94E6"/>
          <w:spacing w:val="-1"/>
          <w:w w:val="128"/>
          <w:sz w:val="32"/>
          <w:szCs w:val="32"/>
        </w:rPr>
        <w:t>r</w:t>
      </w:r>
      <w:r>
        <w:rPr>
          <w:rFonts w:cs="Calibri" w:hAnsi="Calibri" w:eastAsia="Calibri" w:ascii="Calibri"/>
          <w:color w:val="4A94E6"/>
          <w:spacing w:val="0"/>
          <w:w w:val="128"/>
          <w:sz w:val="32"/>
          <w:szCs w:val="32"/>
        </w:rPr>
        <w:t>s</w:t>
      </w:r>
      <w:r>
        <w:rPr>
          <w:rFonts w:cs="Calibri" w:hAnsi="Calibri" w:eastAsia="Calibri" w:ascii="Calibri"/>
          <w:color w:val="4A94E6"/>
          <w:spacing w:val="28"/>
          <w:w w:val="128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00"/>
          <w:sz w:val="32"/>
          <w:szCs w:val="32"/>
        </w:rPr>
        <w:t>-</w:t>
      </w:r>
      <w:r>
        <w:rPr>
          <w:rFonts w:cs="Calibri" w:hAnsi="Calibri" w:eastAsia="Calibri" w:ascii="Calibri"/>
          <w:color w:val="4A94E6"/>
          <w:spacing w:val="3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-7"/>
          <w:w w:val="134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0"/>
          <w:w w:val="134"/>
          <w:sz w:val="32"/>
          <w:szCs w:val="32"/>
        </w:rPr>
        <w:t>apas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 w:lineRule="auto" w:line="250"/>
        <w:ind w:right="134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capas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esultado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forma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construyen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imágenes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Docke</w:t>
      </w:r>
      <w:r>
        <w:rPr>
          <w:rFonts w:cs="Arial" w:hAnsi="Arial" w:eastAsia="Arial" w:ascii="Arial"/>
          <w:spacing w:val="-18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Cada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paso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Docker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nueva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"capa"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esencialmente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dife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encia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cambios</w:t>
      </w:r>
      <w:r>
        <w:rPr>
          <w:rFonts w:cs="Arial" w:hAnsi="Arial" w:eastAsia="Arial" w:ascii="Arial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sistema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97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chivos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desde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7"/>
          <w:sz w:val="20"/>
          <w:szCs w:val="20"/>
        </w:rPr>
        <w:t>el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último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paso.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</w:pPr>
      <w:r>
        <w:pict>
          <v:shape type="#_x0000_t202" style="position:absolute;margin-left:556.5pt;margin-top:2.54635pt;width:39pt;height:39pt;mso-position-horizontal-relative:page;mso-position-vertical-relative:paragraph;z-index:-76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8"/>
                      <w:szCs w:val="78"/>
                    </w:rPr>
                    <w:jc w:val="left"/>
                    <w:spacing w:lineRule="exact" w:line="780"/>
                    <w:ind w:right="-137"/>
                  </w:pPr>
                  <w:r>
                    <w:rPr>
                      <w:rFonts w:cs="Times New Roman" w:hAnsi="Times New Roman" w:eastAsia="Times New Roman" w:ascii="Times New Roman"/>
                      <w:color w:val="4A94E6"/>
                      <w:position w:val="-6"/>
                      <w:sz w:val="78"/>
                      <w:szCs w:val="78"/>
                    </w:rPr>
                    <w:t>🛡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position w:val="0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4A94E6"/>
          <w:spacing w:val="0"/>
          <w:w w:val="135"/>
          <w:sz w:val="32"/>
          <w:szCs w:val="32"/>
        </w:rPr>
        <w:t>Snyk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 w:lineRule="auto" w:line="250"/>
        <w:ind w:right="184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plataforma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seguridad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desar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ollado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oteger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código,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dependencias,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infraestructura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3"/>
          <w:sz w:val="20"/>
          <w:szCs w:val="20"/>
        </w:rPr>
        <w:t>como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4"/>
          <w:sz w:val="20"/>
          <w:szCs w:val="20"/>
        </w:rPr>
        <w:t>código.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</w:pPr>
      <w:r>
        <w:pict>
          <v:shape type="#_x0000_t202" style="position:absolute;margin-left:554.063pt;margin-top:2.15315pt;width:43.875pt;height:39pt;mso-position-horizontal-relative:page;mso-position-vertical-relative:paragraph;z-index:-76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8"/>
                      <w:szCs w:val="78"/>
                    </w:rPr>
                    <w:jc w:val="left"/>
                    <w:spacing w:lineRule="exact" w:line="780"/>
                    <w:ind w:right="-137"/>
                  </w:pPr>
                  <w:r>
                    <w:rPr>
                      <w:rFonts w:cs="Times New Roman" w:hAnsi="Times New Roman" w:eastAsia="Times New Roman" w:ascii="Times New Roman"/>
                      <w:color w:val="4A94E6"/>
                      <w:spacing w:val="0"/>
                      <w:w w:val="100"/>
                      <w:position w:val="-6"/>
                      <w:sz w:val="78"/>
                      <w:szCs w:val="78"/>
                    </w:rPr>
                    <w:t>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4A94E6"/>
          <w:spacing w:val="0"/>
          <w:w w:val="129"/>
          <w:sz w:val="32"/>
          <w:szCs w:val="32"/>
        </w:rPr>
        <w:t>Registry</w:t>
      </w:r>
      <w:r>
        <w:rPr>
          <w:rFonts w:cs="Calibri" w:hAnsi="Calibri" w:eastAsia="Calibri" w:ascii="Calibri"/>
          <w:color w:val="4A94E6"/>
          <w:spacing w:val="-9"/>
          <w:w w:val="129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00"/>
          <w:sz w:val="32"/>
          <w:szCs w:val="32"/>
        </w:rPr>
        <w:t>-</w:t>
      </w:r>
      <w:r>
        <w:rPr>
          <w:rFonts w:cs="Calibri" w:hAnsi="Calibri" w:eastAsia="Calibri" w:ascii="Calibri"/>
          <w:color w:val="4A94E6"/>
          <w:spacing w:val="3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26"/>
          <w:sz w:val="32"/>
          <w:szCs w:val="32"/>
        </w:rPr>
        <w:t>Regist</w:t>
      </w:r>
      <w:r>
        <w:rPr>
          <w:rFonts w:cs="Calibri" w:hAnsi="Calibri" w:eastAsia="Calibri" w:ascii="Calibri"/>
          <w:color w:val="4A94E6"/>
          <w:spacing w:val="-4"/>
          <w:w w:val="126"/>
          <w:sz w:val="32"/>
          <w:szCs w:val="32"/>
        </w:rPr>
        <w:t>r</w:t>
      </w:r>
      <w:r>
        <w:rPr>
          <w:rFonts w:cs="Calibri" w:hAnsi="Calibri" w:eastAsia="Calibri" w:ascii="Calibri"/>
          <w:color w:val="4A94E6"/>
          <w:spacing w:val="0"/>
          <w:w w:val="118"/>
          <w:sz w:val="32"/>
          <w:szCs w:val="3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4" w:lineRule="auto" w:line="250"/>
        <w:ind w:right="134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aplicación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lado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servidor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altamente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escalable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estado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almacena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permite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2"/>
          <w:sz w:val="20"/>
          <w:szCs w:val="20"/>
        </w:rPr>
        <w:t>distribuir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imágenes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Docke</w:t>
      </w:r>
      <w:r>
        <w:rPr>
          <w:rFonts w:cs="Arial" w:hAnsi="Arial" w:eastAsia="Arial" w:ascii="Arial"/>
          <w:spacing w:val="-18"/>
          <w:w w:val="10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</w:pPr>
      <w:r>
        <w:pict>
          <v:shape type="#_x0000_t202" style="position:absolute;margin-left:551.625pt;margin-top:12.8029pt;width:48.75pt;height:39pt;mso-position-horizontal-relative:page;mso-position-vertical-relative:paragraph;z-index:-76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8"/>
                      <w:szCs w:val="78"/>
                    </w:rPr>
                    <w:jc w:val="left"/>
                    <w:spacing w:lineRule="exact" w:line="780"/>
                    <w:ind w:right="-137"/>
                  </w:pPr>
                  <w:r>
                    <w:rPr>
                      <w:rFonts w:cs="Times New Roman" w:hAnsi="Times New Roman" w:eastAsia="Times New Roman" w:ascii="Times New Roman"/>
                      <w:color w:val="4A94E6"/>
                      <w:spacing w:val="0"/>
                      <w:w w:val="100"/>
                      <w:position w:val="-6"/>
                      <w:sz w:val="78"/>
                      <w:szCs w:val="78"/>
                    </w:rPr>
                    <w:t>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78"/>
                      <w:szCs w:val="7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4A94E6"/>
          <w:spacing w:val="0"/>
          <w:w w:val="125"/>
          <w:sz w:val="32"/>
          <w:szCs w:val="32"/>
        </w:rPr>
        <w:t>Do</w:t>
      </w:r>
      <w:r>
        <w:rPr>
          <w:rFonts w:cs="Calibri" w:hAnsi="Calibri" w:eastAsia="Calibri" w:ascii="Calibri"/>
          <w:color w:val="4A94E6"/>
          <w:spacing w:val="-4"/>
          <w:w w:val="125"/>
          <w:sz w:val="32"/>
          <w:szCs w:val="32"/>
        </w:rPr>
        <w:t>c</w:t>
      </w:r>
      <w:r>
        <w:rPr>
          <w:rFonts w:cs="Calibri" w:hAnsi="Calibri" w:eastAsia="Calibri" w:ascii="Calibri"/>
          <w:color w:val="4A94E6"/>
          <w:spacing w:val="-9"/>
          <w:w w:val="125"/>
          <w:sz w:val="32"/>
          <w:szCs w:val="32"/>
        </w:rPr>
        <w:t>k</w:t>
      </w:r>
      <w:r>
        <w:rPr>
          <w:rFonts w:cs="Calibri" w:hAnsi="Calibri" w:eastAsia="Calibri" w:ascii="Calibri"/>
          <w:color w:val="4A94E6"/>
          <w:spacing w:val="0"/>
          <w:w w:val="125"/>
          <w:sz w:val="32"/>
          <w:szCs w:val="32"/>
        </w:rPr>
        <w:t>er</w:t>
      </w:r>
      <w:r>
        <w:rPr>
          <w:rFonts w:cs="Calibri" w:hAnsi="Calibri" w:eastAsia="Calibri" w:ascii="Calibri"/>
          <w:color w:val="4A94E6"/>
          <w:spacing w:val="3"/>
          <w:w w:val="125"/>
          <w:sz w:val="32"/>
          <w:szCs w:val="32"/>
        </w:rPr>
        <w:t> </w:t>
      </w:r>
      <w:r>
        <w:rPr>
          <w:rFonts w:cs="Calibri" w:hAnsi="Calibri" w:eastAsia="Calibri" w:ascii="Calibri"/>
          <w:color w:val="4A94E6"/>
          <w:spacing w:val="0"/>
          <w:w w:val="132"/>
          <w:sz w:val="32"/>
          <w:szCs w:val="32"/>
        </w:rPr>
        <w:t>Dea</w:t>
      </w:r>
      <w:r>
        <w:rPr>
          <w:rFonts w:cs="Calibri" w:hAnsi="Calibri" w:eastAsia="Calibri" w:ascii="Calibri"/>
          <w:color w:val="4A94E6"/>
          <w:spacing w:val="1"/>
          <w:w w:val="132"/>
          <w:sz w:val="32"/>
          <w:szCs w:val="32"/>
        </w:rPr>
        <w:t>m</w:t>
      </w:r>
      <w:r>
        <w:rPr>
          <w:rFonts w:cs="Calibri" w:hAnsi="Calibri" w:eastAsia="Calibri" w:ascii="Calibri"/>
          <w:color w:val="4A94E6"/>
          <w:spacing w:val="0"/>
          <w:w w:val="123"/>
          <w:sz w:val="32"/>
          <w:szCs w:val="32"/>
        </w:rPr>
        <w:t>on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servicio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segundo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plano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ejecuta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" w:lineRule="auto" w:line="250"/>
        <w:ind w:right="1331"/>
        <w:sectPr>
          <w:type w:val="continuous"/>
          <w:pgSz w:w="12240" w:h="15840"/>
          <w:pgMar w:top="700" w:bottom="280" w:left="120" w:right="120"/>
          <w:cols w:num="3" w:equalWidth="off">
            <w:col w:w="1088" w:space="232"/>
            <w:col w:w="4438" w:space="476"/>
            <w:col w:w="5766"/>
          </w:cols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host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administra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eación,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ejecución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distribución</w:t>
      </w:r>
      <w:r>
        <w:rPr>
          <w:rFonts w:cs="Arial" w:hAnsi="Arial" w:eastAsia="Arial" w:ascii="Arial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contenedo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Docke</w:t>
      </w:r>
      <w:r>
        <w:rPr>
          <w:rFonts w:cs="Arial" w:hAnsi="Arial" w:eastAsia="Arial" w:ascii="Arial"/>
          <w:spacing w:val="-18"/>
          <w:w w:val="10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Mar w:header="0" w:footer="0" w:top="0" w:bottom="0" w:left="0" w:right="0"/>
      <w:headerReference w:type="default" r:id="rId13"/>
      <w:footerReference w:type="default" r:id="rId14"/>
      <w:pgSz w:w="22400" w:h="3166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62.71pt;margin-top:737.498pt;width:178.29pt;height:12pt;mso-position-horizontal-relative:page;mso-position-vertical-relative:page;z-index:-8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Cursos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cupones</w:t>
                </w:r>
                <w:r>
                  <w:rPr>
                    <w:rFonts w:cs="Arial" w:hAnsi="Arial" w:eastAsia="Arial" w:ascii="Arial"/>
                    <w:color w:val="797979"/>
                    <w:spacing w:val="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color w:val="797979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00A1FF"/>
                    <w:spacing w:val="-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00A1FF"/>
                    <w:spacing w:val="0"/>
                    <w:w w:val="100"/>
                    <w:sz w:val="20"/>
                    <w:szCs w:val="20"/>
                    <w:u w:val="single" w:color="00A1FF"/>
                  </w:rPr>
                  <w:t>fe</w:t>
                </w:r>
                <w:r>
                  <w:rPr>
                    <w:rFonts w:cs="Arial" w:hAnsi="Arial" w:eastAsia="Arial" w:ascii="Arial"/>
                    <w:color w:val="00A1FF"/>
                    <w:spacing w:val="4"/>
                    <w:w w:val="100"/>
                    <w:sz w:val="20"/>
                    <w:szCs w:val="20"/>
                    <w:u w:val="single" w:color="00A1FF"/>
                  </w:rPr>
                  <w:t>r</w:t>
                </w:r>
                <w:r>
                  <w:rPr>
                    <w:rFonts w:cs="Arial" w:hAnsi="Arial" w:eastAsia="Arial" w:ascii="Arial"/>
                    <w:color w:val="00A1FF"/>
                    <w:spacing w:val="4"/>
                    <w:w w:val="100"/>
                    <w:sz w:val="20"/>
                    <w:szCs w:val="20"/>
                    <w:u w:val="single" w:color="00A1FF"/>
                  </w:rPr>
                </w:r>
                <w:r>
                  <w:rPr>
                    <w:rFonts w:cs="Arial" w:hAnsi="Arial" w:eastAsia="Arial" w:ascii="Arial"/>
                    <w:color w:val="00A1FF"/>
                    <w:spacing w:val="0"/>
                    <w:w w:val="101"/>
                    <w:sz w:val="20"/>
                    <w:szCs w:val="20"/>
                    <w:u w:val="single" w:color="00A1FF"/>
                  </w:rPr>
                  <w:t>nando-her</w:t>
                </w:r>
                <w:r>
                  <w:rPr>
                    <w:rFonts w:cs="Arial" w:hAnsi="Arial" w:eastAsia="Arial" w:ascii="Arial"/>
                    <w:color w:val="00A1FF"/>
                    <w:spacing w:val="-4"/>
                    <w:w w:val="101"/>
                    <w:sz w:val="20"/>
                    <w:szCs w:val="20"/>
                    <w:u w:val="single" w:color="00A1FF"/>
                  </w:rPr>
                  <w:t>r</w:t>
                </w:r>
                <w:r>
                  <w:rPr>
                    <w:rFonts w:cs="Arial" w:hAnsi="Arial" w:eastAsia="Arial" w:ascii="Arial"/>
                    <w:color w:val="00A1FF"/>
                    <w:spacing w:val="-4"/>
                    <w:w w:val="101"/>
                    <w:sz w:val="20"/>
                    <w:szCs w:val="20"/>
                    <w:u w:val="single" w:color="00A1FF"/>
                  </w:rPr>
                </w:r>
                <w:r>
                  <w:rPr>
                    <w:rFonts w:cs="Arial" w:hAnsi="Arial" w:eastAsia="Arial" w:ascii="Arial"/>
                    <w:color w:val="00A1FF"/>
                    <w:spacing w:val="0"/>
                    <w:w w:val="101"/>
                    <w:sz w:val="20"/>
                    <w:szCs w:val="20"/>
                    <w:u w:val="single" w:color="00A1FF"/>
                  </w:rPr>
                  <w:t>era.com</w:t>
                </w:r>
                <w:r>
                  <w:rPr>
                    <w:rFonts w:cs="Arial" w:hAnsi="Arial" w:eastAsia="Arial" w:ascii="Arial"/>
                    <w:color w:val="00A1FF"/>
                    <w:spacing w:val="0"/>
                    <w:w w:val="101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62.71pt;margin-top:737.498pt;width:178.29pt;height:12pt;mso-position-horizontal-relative:page;mso-position-vertical-relative:page;z-index:-8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Cursos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cupones</w:t>
                </w:r>
                <w:r>
                  <w:rPr>
                    <w:rFonts w:cs="Arial" w:hAnsi="Arial" w:eastAsia="Arial" w:ascii="Arial"/>
                    <w:color w:val="797979"/>
                    <w:spacing w:val="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797979"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color w:val="797979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00A1FF"/>
                    <w:spacing w:val="-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00A1FF"/>
                    <w:spacing w:val="0"/>
                    <w:w w:val="100"/>
                    <w:sz w:val="20"/>
                    <w:szCs w:val="20"/>
                    <w:u w:val="single" w:color="00A1FF"/>
                  </w:rPr>
                  <w:t>fe</w:t>
                </w:r>
                <w:r>
                  <w:rPr>
                    <w:rFonts w:cs="Arial" w:hAnsi="Arial" w:eastAsia="Arial" w:ascii="Arial"/>
                    <w:color w:val="00A1FF"/>
                    <w:spacing w:val="4"/>
                    <w:w w:val="100"/>
                    <w:sz w:val="20"/>
                    <w:szCs w:val="20"/>
                    <w:u w:val="single" w:color="00A1FF"/>
                  </w:rPr>
                  <w:t>r</w:t>
                </w:r>
                <w:r>
                  <w:rPr>
                    <w:rFonts w:cs="Arial" w:hAnsi="Arial" w:eastAsia="Arial" w:ascii="Arial"/>
                    <w:color w:val="00A1FF"/>
                    <w:spacing w:val="4"/>
                    <w:w w:val="100"/>
                    <w:sz w:val="20"/>
                    <w:szCs w:val="20"/>
                    <w:u w:val="single" w:color="00A1FF"/>
                  </w:rPr>
                </w:r>
                <w:r>
                  <w:rPr>
                    <w:rFonts w:cs="Arial" w:hAnsi="Arial" w:eastAsia="Arial" w:ascii="Arial"/>
                    <w:color w:val="00A1FF"/>
                    <w:spacing w:val="0"/>
                    <w:w w:val="101"/>
                    <w:sz w:val="20"/>
                    <w:szCs w:val="20"/>
                    <w:u w:val="single" w:color="00A1FF"/>
                  </w:rPr>
                  <w:t>nando-her</w:t>
                </w:r>
                <w:r>
                  <w:rPr>
                    <w:rFonts w:cs="Arial" w:hAnsi="Arial" w:eastAsia="Arial" w:ascii="Arial"/>
                    <w:color w:val="00A1FF"/>
                    <w:spacing w:val="-4"/>
                    <w:w w:val="101"/>
                    <w:sz w:val="20"/>
                    <w:szCs w:val="20"/>
                    <w:u w:val="single" w:color="00A1FF"/>
                  </w:rPr>
                  <w:t>r</w:t>
                </w:r>
                <w:r>
                  <w:rPr>
                    <w:rFonts w:cs="Arial" w:hAnsi="Arial" w:eastAsia="Arial" w:ascii="Arial"/>
                    <w:color w:val="00A1FF"/>
                    <w:spacing w:val="-4"/>
                    <w:w w:val="101"/>
                    <w:sz w:val="20"/>
                    <w:szCs w:val="20"/>
                    <w:u w:val="single" w:color="00A1FF"/>
                  </w:rPr>
                </w:r>
                <w:r>
                  <w:rPr>
                    <w:rFonts w:cs="Arial" w:hAnsi="Arial" w:eastAsia="Arial" w:ascii="Arial"/>
                    <w:color w:val="00A1FF"/>
                    <w:spacing w:val="0"/>
                    <w:w w:val="101"/>
                    <w:sz w:val="20"/>
                    <w:szCs w:val="20"/>
                    <w:u w:val="single" w:color="00A1FF"/>
                  </w:rPr>
                  <w:t>era.com</w:t>
                </w:r>
                <w:r>
                  <w:rPr>
                    <w:rFonts w:cs="Arial" w:hAnsi="Arial" w:eastAsia="Arial" w:ascii="Arial"/>
                    <w:color w:val="00A1FF"/>
                    <w:spacing w:val="0"/>
                    <w:w w:val="101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87.302pt;margin-top:36pt;width:52.6981pt;height:38.1919pt;mso-position-horizontal-relative:page;mso-position-vertical-relative:page;z-index:-834" coordorigin="9746,720" coordsize="1054,764">
          <v:shape type="#_x0000_t75" style="position:absolute;left:9746;top:720;width:1054;height:756">
            <v:imagedata o:title="" r:id="rId1"/>
          </v:shape>
          <v:shape style="position:absolute;left:9820;top:1479;width:900;height:0" coordorigin="9820,1479" coordsize="900,0" path="m9820,1479l10720,1479e" filled="f" stroked="t" strokeweight="0.5pt" strokecolor="#000000">
            <v:path arrowok="t"/>
          </v:shape>
          <w10:wrap type="none"/>
        </v:group>
      </w:pict>
    </w:r>
    <w:r>
      <w:pict>
        <v:shape type="#_x0000_t75" style="position:absolute;margin-left:242.563pt;margin-top:50pt;width:126.887pt;height:26.9636pt;mso-position-horizontal-relative:page;mso-position-vertical-relative:page;z-index:-833">
          <v:imagedata o:title="" r:id="rId2"/>
        </v:shape>
      </w:pict>
    </w:r>
    <w:r>
      <w:pict>
        <v:shape type="#_x0000_t202" style="position:absolute;margin-left:71pt;margin-top:39.0077pt;width:119.024pt;height:43.2707pt;mso-position-horizontal-relative:page;mso-position-vertical-relative:page;z-index:-83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44"/>
                    <w:szCs w:val="44"/>
                  </w:rPr>
                  <w:jc w:val="left"/>
                  <w:spacing w:lineRule="exact" w:line="460"/>
                  <w:ind w:left="20"/>
                </w:pPr>
                <w:r>
                  <w:rPr>
                    <w:rFonts w:cs="Calibri" w:hAnsi="Calibri" w:eastAsia="Calibri" w:ascii="Calibri"/>
                    <w:b/>
                    <w:color w:val="4A94E6"/>
                    <w:w w:val="130"/>
                    <w:position w:val="1"/>
                    <w:sz w:val="44"/>
                    <w:szCs w:val="44"/>
                  </w:rPr>
                  <w:t>Do</w:t>
                </w:r>
                <w:r>
                  <w:rPr>
                    <w:rFonts w:cs="Calibri" w:hAnsi="Calibri" w:eastAsia="Calibri" w:ascii="Calibri"/>
                    <w:b/>
                    <w:color w:val="4A94E6"/>
                    <w:spacing w:val="-2"/>
                    <w:w w:val="130"/>
                    <w:position w:val="1"/>
                    <w:sz w:val="44"/>
                    <w:szCs w:val="44"/>
                  </w:rPr>
                  <w:t>c</w:t>
                </w:r>
                <w:r>
                  <w:rPr>
                    <w:rFonts w:cs="Calibri" w:hAnsi="Calibri" w:eastAsia="Calibri" w:ascii="Calibri"/>
                    <w:b/>
                    <w:color w:val="4A94E6"/>
                    <w:spacing w:val="-10"/>
                    <w:w w:val="137"/>
                    <w:position w:val="1"/>
                    <w:sz w:val="44"/>
                    <w:szCs w:val="44"/>
                  </w:rPr>
                  <w:t>k</w:t>
                </w:r>
                <w:r>
                  <w:rPr>
                    <w:rFonts w:cs="Calibri" w:hAnsi="Calibri" w:eastAsia="Calibri" w:ascii="Calibri"/>
                    <w:b/>
                    <w:color w:val="4A94E6"/>
                    <w:spacing w:val="0"/>
                    <w:w w:val="123"/>
                    <w:position w:val="1"/>
                    <w:sz w:val="44"/>
                    <w:szCs w:val="44"/>
                  </w:rPr>
                  <w:t>er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44"/>
                    <w:szCs w:val="44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32"/>
                    <w:szCs w:val="32"/>
                  </w:rPr>
                  <w:jc w:val="left"/>
                  <w:spacing w:lineRule="exact" w:line="380"/>
                  <w:ind w:left="20" w:right="-48"/>
                </w:pPr>
                <w:r>
                  <w:rPr>
                    <w:rFonts w:cs="Calibri" w:hAnsi="Calibri" w:eastAsia="Calibri" w:ascii="Calibri"/>
                    <w:color w:val="4A94E6"/>
                    <w:spacing w:val="0"/>
                    <w:w w:val="128"/>
                    <w:sz w:val="32"/>
                    <w:szCs w:val="32"/>
                  </w:rPr>
                  <w:t>Guia</w:t>
                </w:r>
                <w:r>
                  <w:rPr>
                    <w:rFonts w:cs="Calibri" w:hAnsi="Calibri" w:eastAsia="Calibri" w:ascii="Calibri"/>
                    <w:color w:val="4A94E6"/>
                    <w:spacing w:val="-8"/>
                    <w:w w:val="128"/>
                    <w:sz w:val="32"/>
                    <w:szCs w:val="32"/>
                  </w:rPr>
                  <w:t> 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00"/>
                    <w:sz w:val="32"/>
                    <w:szCs w:val="32"/>
                  </w:rPr>
                  <w:t>de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Calibri" w:hAnsi="Calibri" w:eastAsia="Calibri" w:ascii="Calibri"/>
                    <w:color w:val="4A94E6"/>
                    <w:spacing w:val="21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31"/>
                    <w:sz w:val="32"/>
                    <w:szCs w:val="32"/>
                  </w:rPr>
                  <w:t>a</w:t>
                </w:r>
                <w:r>
                  <w:rPr>
                    <w:rFonts w:cs="Calibri" w:hAnsi="Calibri" w:eastAsia="Calibri" w:ascii="Calibri"/>
                    <w:color w:val="4A94E6"/>
                    <w:spacing w:val="-6"/>
                    <w:w w:val="131"/>
                    <w:sz w:val="32"/>
                    <w:szCs w:val="32"/>
                  </w:rPr>
                  <w:t>t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26"/>
                    <w:sz w:val="32"/>
                    <w:szCs w:val="32"/>
                  </w:rPr>
                  <w:t>ajos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0pt;margin-top:39.7703pt;width:47pt;height:36pt;mso-position-horizontal-relative:page;mso-position-vertical-relative:page;z-index:-8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  <w:u w:val="double" w:color="000000"/>
                  </w:rPr>
                  <w:t>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before="10" w:lineRule="auto" w:line="250"/>
                  <w:ind w:left="20" w:right="-1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sssssssss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44.807pt;margin-top:48.9037pt;width:122pt;height:24pt;mso-position-horizontal-relative:page;mso-position-vertical-relative:page;z-index:-8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  <w:u w:val="single" w:color="000000"/>
                  </w:rPr>
                  <w:t>ssssssssssssssssssssssss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before="10"/>
                  <w:ind w:left="20"/>
                </w:pPr>
                <w:r>
                  <w:rPr>
                    <w:rFonts w:cs="Arial" w:hAnsi="Arial" w:eastAsia="Arial" w:ascii="Arial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  <w:u w:val="single" w:color="000000"/>
                  </w:rPr>
                  <w:t>sssssssssssssssssss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8.438pt;margin-top:66.1628pt;width:5.336pt;height:14pt;mso-position-horizontal-relative:page;mso-position-vertical-relative:page;z-index:-8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sz w:val="24"/>
                    <w:szCs w:val="24"/>
                  </w:rPr>
                  <w:t> 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87.302pt;margin-top:36pt;width:52.6981pt;height:37.7918pt;mso-position-horizontal-relative:page;mso-position-vertical-relative:page;z-index:-828">
          <v:imagedata o:title="" r:id="rId1"/>
        </v:shape>
      </w:pict>
    </w:r>
    <w:r>
      <w:pict>
        <v:shape type="#_x0000_t75" style="position:absolute;margin-left:242.563pt;margin-top:50pt;width:126.887pt;height:26.9636pt;mso-position-horizontal-relative:page;mso-position-vertical-relative:page;z-index:-827">
          <v:imagedata o:title="" r:id="rId2"/>
        </v:shape>
      </w:pict>
    </w:r>
    <w:r>
      <w:pict>
        <v:shape type="#_x0000_t202" style="position:absolute;margin-left:71pt;margin-top:39.0077pt;width:119.024pt;height:43.2707pt;mso-position-horizontal-relative:page;mso-position-vertical-relative:page;z-index:-82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44"/>
                    <w:szCs w:val="44"/>
                  </w:rPr>
                  <w:jc w:val="left"/>
                  <w:spacing w:lineRule="exact" w:line="460"/>
                  <w:ind w:left="20"/>
                </w:pPr>
                <w:r>
                  <w:rPr>
                    <w:rFonts w:cs="Calibri" w:hAnsi="Calibri" w:eastAsia="Calibri" w:ascii="Calibri"/>
                    <w:b/>
                    <w:color w:val="4A94E6"/>
                    <w:w w:val="130"/>
                    <w:position w:val="1"/>
                    <w:sz w:val="44"/>
                    <w:szCs w:val="44"/>
                  </w:rPr>
                  <w:t>Do</w:t>
                </w:r>
                <w:r>
                  <w:rPr>
                    <w:rFonts w:cs="Calibri" w:hAnsi="Calibri" w:eastAsia="Calibri" w:ascii="Calibri"/>
                    <w:b/>
                    <w:color w:val="4A94E6"/>
                    <w:spacing w:val="-2"/>
                    <w:w w:val="130"/>
                    <w:position w:val="1"/>
                    <w:sz w:val="44"/>
                    <w:szCs w:val="44"/>
                  </w:rPr>
                  <w:t>c</w:t>
                </w:r>
                <w:r>
                  <w:rPr>
                    <w:rFonts w:cs="Calibri" w:hAnsi="Calibri" w:eastAsia="Calibri" w:ascii="Calibri"/>
                    <w:b/>
                    <w:color w:val="4A94E6"/>
                    <w:spacing w:val="-10"/>
                    <w:w w:val="137"/>
                    <w:position w:val="1"/>
                    <w:sz w:val="44"/>
                    <w:szCs w:val="44"/>
                  </w:rPr>
                  <w:t>k</w:t>
                </w:r>
                <w:r>
                  <w:rPr>
                    <w:rFonts w:cs="Calibri" w:hAnsi="Calibri" w:eastAsia="Calibri" w:ascii="Calibri"/>
                    <w:b/>
                    <w:color w:val="4A94E6"/>
                    <w:spacing w:val="0"/>
                    <w:w w:val="123"/>
                    <w:position w:val="1"/>
                    <w:sz w:val="44"/>
                    <w:szCs w:val="44"/>
                  </w:rPr>
                  <w:t>er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44"/>
                    <w:szCs w:val="44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32"/>
                    <w:szCs w:val="32"/>
                  </w:rPr>
                  <w:jc w:val="left"/>
                  <w:spacing w:lineRule="exact" w:line="380"/>
                  <w:ind w:left="20" w:right="-48"/>
                </w:pPr>
                <w:r>
                  <w:rPr>
                    <w:rFonts w:cs="Calibri" w:hAnsi="Calibri" w:eastAsia="Calibri" w:ascii="Calibri"/>
                    <w:color w:val="4A94E6"/>
                    <w:spacing w:val="0"/>
                    <w:w w:val="128"/>
                    <w:sz w:val="32"/>
                    <w:szCs w:val="32"/>
                  </w:rPr>
                  <w:t>Guia</w:t>
                </w:r>
                <w:r>
                  <w:rPr>
                    <w:rFonts w:cs="Calibri" w:hAnsi="Calibri" w:eastAsia="Calibri" w:ascii="Calibri"/>
                    <w:color w:val="4A94E6"/>
                    <w:spacing w:val="-8"/>
                    <w:w w:val="128"/>
                    <w:sz w:val="32"/>
                    <w:szCs w:val="32"/>
                  </w:rPr>
                  <w:t> 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00"/>
                    <w:sz w:val="32"/>
                    <w:szCs w:val="32"/>
                  </w:rPr>
                  <w:t>de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Calibri" w:hAnsi="Calibri" w:eastAsia="Calibri" w:ascii="Calibri"/>
                    <w:color w:val="4A94E6"/>
                    <w:spacing w:val="21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31"/>
                    <w:sz w:val="32"/>
                    <w:szCs w:val="32"/>
                  </w:rPr>
                  <w:t>a</w:t>
                </w:r>
                <w:r>
                  <w:rPr>
                    <w:rFonts w:cs="Calibri" w:hAnsi="Calibri" w:eastAsia="Calibri" w:ascii="Calibri"/>
                    <w:color w:val="4A94E6"/>
                    <w:spacing w:val="-6"/>
                    <w:w w:val="131"/>
                    <w:sz w:val="32"/>
                    <w:szCs w:val="32"/>
                  </w:rPr>
                  <w:t>t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26"/>
                    <w:sz w:val="32"/>
                    <w:szCs w:val="32"/>
                  </w:rPr>
                  <w:t>ajos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0pt;margin-top:40.2691pt;width:47pt;height:24pt;mso-position-horizontal-relative:page;mso-position-vertical-relative:page;z-index:-8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  <w:u w:val="double" w:color="000000"/>
                  </w:rPr>
                  <w:t>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before="10"/>
                  <w:ind w:left="20" w:right="-3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sssssssss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44.807pt;margin-top:48.9037pt;width:122pt;height:24pt;mso-position-horizontal-relative:page;mso-position-vertical-relative:page;z-index:-8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  <w:u w:val="single" w:color="000000"/>
                  </w:rPr>
                  <w:t>ssssssssssssssssssssssss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before="10"/>
                  <w:ind w:left="20"/>
                </w:pPr>
                <w:r>
                  <w:rPr>
                    <w:rFonts w:cs="Arial" w:hAnsi="Arial" w:eastAsia="Arial" w:ascii="Arial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  <w:u w:val="single" w:color="000000"/>
                  </w:rPr>
                  <w:t>sssssssssssssssssss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8.438pt;margin-top:66.1628pt;width:5.336pt;height:14pt;mso-position-horizontal-relative:page;mso-position-vertical-relative:page;z-index:-8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sz w:val="24"/>
                    <w:szCs w:val="24"/>
                  </w:rPr>
                  <w:t> 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86.462pt;margin-top:36pt;width:53.5379pt;height:37.7918pt;mso-position-horizontal-relative:page;mso-position-vertical-relative:page;z-index:-822" coordorigin="9729,720" coordsize="1071,756">
          <v:shape type="#_x0000_t75" style="position:absolute;left:9746;top:720;width:1054;height:756">
            <v:imagedata o:title="" r:id="rId1"/>
          </v:shape>
          <v:shape style="position:absolute;left:9734;top:1009;width:900;height:0" coordorigin="9734,1009" coordsize="900,0" path="m9734,1009l10634,1009e" filled="f" stroked="t" strokeweight="0.5pt" strokecolor="#000000">
            <v:path arrowok="t"/>
          </v:shape>
          <v:shape style="position:absolute;left:9734;top:1249;width:900;height:0" coordorigin="9734,1249" coordsize="900,0" path="m9734,1249l10634,1249e" filled="f" stroked="t" strokeweight="0.5pt" strokecolor="#000000">
            <v:path arrowok="t"/>
          </v:shape>
          <w10:wrap type="none"/>
        </v:group>
      </w:pict>
    </w:r>
    <w:r>
      <w:pict>
        <v:shape type="#_x0000_t75" style="position:absolute;margin-left:242.563pt;margin-top:50pt;width:126.887pt;height:26.9636pt;mso-position-horizontal-relative:page;mso-position-vertical-relative:page;z-index:-821">
          <v:imagedata o:title="" r:id="rId2"/>
        </v:shape>
      </w:pict>
    </w:r>
    <w:r>
      <w:pict>
        <v:shape type="#_x0000_t202" style="position:absolute;margin-left:71pt;margin-top:39.0077pt;width:119.024pt;height:43.2707pt;mso-position-horizontal-relative:page;mso-position-vertical-relative:page;z-index:-82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44"/>
                    <w:szCs w:val="44"/>
                  </w:rPr>
                  <w:jc w:val="left"/>
                  <w:spacing w:lineRule="exact" w:line="460"/>
                  <w:ind w:left="20"/>
                </w:pPr>
                <w:r>
                  <w:rPr>
                    <w:rFonts w:cs="Calibri" w:hAnsi="Calibri" w:eastAsia="Calibri" w:ascii="Calibri"/>
                    <w:b/>
                    <w:color w:val="4A94E6"/>
                    <w:w w:val="130"/>
                    <w:position w:val="1"/>
                    <w:sz w:val="44"/>
                    <w:szCs w:val="44"/>
                  </w:rPr>
                  <w:t>Do</w:t>
                </w:r>
                <w:r>
                  <w:rPr>
                    <w:rFonts w:cs="Calibri" w:hAnsi="Calibri" w:eastAsia="Calibri" w:ascii="Calibri"/>
                    <w:b/>
                    <w:color w:val="4A94E6"/>
                    <w:spacing w:val="-2"/>
                    <w:w w:val="130"/>
                    <w:position w:val="1"/>
                    <w:sz w:val="44"/>
                    <w:szCs w:val="44"/>
                  </w:rPr>
                  <w:t>c</w:t>
                </w:r>
                <w:r>
                  <w:rPr>
                    <w:rFonts w:cs="Calibri" w:hAnsi="Calibri" w:eastAsia="Calibri" w:ascii="Calibri"/>
                    <w:b/>
                    <w:color w:val="4A94E6"/>
                    <w:spacing w:val="-10"/>
                    <w:w w:val="137"/>
                    <w:position w:val="1"/>
                    <w:sz w:val="44"/>
                    <w:szCs w:val="44"/>
                  </w:rPr>
                  <w:t>k</w:t>
                </w:r>
                <w:r>
                  <w:rPr>
                    <w:rFonts w:cs="Calibri" w:hAnsi="Calibri" w:eastAsia="Calibri" w:ascii="Calibri"/>
                    <w:b/>
                    <w:color w:val="4A94E6"/>
                    <w:spacing w:val="0"/>
                    <w:w w:val="123"/>
                    <w:position w:val="1"/>
                    <w:sz w:val="44"/>
                    <w:szCs w:val="44"/>
                  </w:rPr>
                  <w:t>er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44"/>
                    <w:szCs w:val="44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32"/>
                    <w:szCs w:val="32"/>
                  </w:rPr>
                  <w:jc w:val="left"/>
                  <w:spacing w:lineRule="exact" w:line="380"/>
                  <w:ind w:left="20" w:right="-48"/>
                </w:pPr>
                <w:r>
                  <w:rPr>
                    <w:rFonts w:cs="Calibri" w:hAnsi="Calibri" w:eastAsia="Calibri" w:ascii="Calibri"/>
                    <w:color w:val="4A94E6"/>
                    <w:spacing w:val="0"/>
                    <w:w w:val="128"/>
                    <w:sz w:val="32"/>
                    <w:szCs w:val="32"/>
                  </w:rPr>
                  <w:t>Guia</w:t>
                </w:r>
                <w:r>
                  <w:rPr>
                    <w:rFonts w:cs="Calibri" w:hAnsi="Calibri" w:eastAsia="Calibri" w:ascii="Calibri"/>
                    <w:color w:val="4A94E6"/>
                    <w:spacing w:val="-8"/>
                    <w:w w:val="128"/>
                    <w:sz w:val="32"/>
                    <w:szCs w:val="32"/>
                  </w:rPr>
                  <w:t> 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00"/>
                    <w:sz w:val="32"/>
                    <w:szCs w:val="32"/>
                  </w:rPr>
                  <w:t>de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Calibri" w:hAnsi="Calibri" w:eastAsia="Calibri" w:ascii="Calibri"/>
                    <w:color w:val="4A94E6"/>
                    <w:spacing w:val="21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31"/>
                    <w:sz w:val="32"/>
                    <w:szCs w:val="32"/>
                  </w:rPr>
                  <w:t>a</w:t>
                </w:r>
                <w:r>
                  <w:rPr>
                    <w:rFonts w:cs="Calibri" w:hAnsi="Calibri" w:eastAsia="Calibri" w:ascii="Calibri"/>
                    <w:color w:val="4A94E6"/>
                    <w:spacing w:val="-6"/>
                    <w:w w:val="131"/>
                    <w:sz w:val="32"/>
                    <w:szCs w:val="32"/>
                  </w:rPr>
                  <w:t>t</w:t>
                </w:r>
                <w:r>
                  <w:rPr>
                    <w:rFonts w:cs="Calibri" w:hAnsi="Calibri" w:eastAsia="Calibri" w:ascii="Calibri"/>
                    <w:color w:val="4A94E6"/>
                    <w:spacing w:val="0"/>
                    <w:w w:val="126"/>
                    <w:sz w:val="32"/>
                    <w:szCs w:val="32"/>
                  </w:rPr>
                  <w:t>ajos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712pt;margin-top:40.2684pt;width:47pt;height:36pt;mso-position-horizontal-relative:page;mso-position-vertical-relative:page;z-index:-8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sssssssss</w:t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before="10" w:lineRule="auto" w:line="250"/>
                  <w:ind w:left="20" w:right="-1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  <w:u w:val="single" w:color="000000"/>
                  </w:rPr>
                  <w:t>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44.807pt;margin-top:48.9037pt;width:122pt;height:24pt;mso-position-horizontal-relative:page;mso-position-vertical-relative:page;z-index:-8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  <w:u w:val="single" w:color="000000"/>
                  </w:rPr>
                  <w:t>ssssssssssssssssssssssss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before="10"/>
                  <w:ind w:left="20"/>
                </w:pPr>
                <w:r>
                  <w:rPr>
                    <w:rFonts w:cs="Arial" w:hAnsi="Arial" w:eastAsia="Arial" w:ascii="Arial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  <w:u w:val="single" w:color="000000"/>
                  </w:rPr>
                  <w:t>sssssssssssssssssss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8.438pt;margin-top:66.1628pt;width:5.336pt;height:14pt;mso-position-horizontal-relative:page;mso-position-vertical-relative:page;z-index:-81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sz w:val="24"/>
                    <w:szCs w:val="24"/>
                  </w:rPr>
                  <w:t> 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png"/><Relationship Id="rId6" Type="http://schemas.openxmlformats.org/officeDocument/2006/relationships/image" Target="media\image2.png"/><Relationship Id="rId7" Type="http://schemas.openxmlformats.org/officeDocument/2006/relationships/footer" Target="footer2.xml"/><Relationship Id="rId8" Type="http://schemas.openxmlformats.org/officeDocument/2006/relationships/image" Target="media\image1.png"/><Relationship Id="rId9" Type="http://schemas.openxmlformats.org/officeDocument/2006/relationships/image" Target="media\image2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2.png"/><Relationship Id="rId2" Type="http://schemas.openxmlformats.org/officeDocument/2006/relationships/image" Target="media\image1.pn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\image2.png"/><Relationship Id="rId2" Type="http://schemas.openxmlformats.org/officeDocument/2006/relationships/image" Target="media\image1.pn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\image2.png"/><Relationship Id="rId2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